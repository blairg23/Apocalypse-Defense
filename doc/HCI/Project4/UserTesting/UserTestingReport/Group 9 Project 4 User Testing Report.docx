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976D9B">
      <w:pPr>
        <w:pStyle w:val="Title"/>
      </w:pPr>
      <w:bookmarkStart w:id="0" w:name="h.3qlrf47kafg8"/>
      <w:bookmarkStart w:id="1" w:name="_GoBack"/>
      <w:bookmarkEnd w:id="0"/>
      <w:bookmarkEnd w:id="1"/>
      <w:r>
        <w:t>HCI Project 4, User Testing</w:t>
      </w:r>
    </w:p>
    <w:p w:rsidR="00A77B3E" w:rsidRDefault="00494F83" w:rsidP="00976D9B">
      <w:pPr>
        <w:pStyle w:val="Subtitle"/>
        <w:spacing w:before="240" w:after="0"/>
      </w:pPr>
      <w:bookmarkStart w:id="2" w:name="h.yvnlgivhdh80"/>
      <w:bookmarkEnd w:id="2"/>
      <w:r>
        <w:t>Group 9</w:t>
      </w:r>
      <w:r w:rsidR="00976D9B">
        <w:t>,</w:t>
      </w:r>
      <w:r w:rsidR="00976D9B" w:rsidRPr="00976D9B">
        <w:t xml:space="preserve"> </w:t>
      </w:r>
      <w:r w:rsidR="00976D9B">
        <w:t>Apocalypse Defense</w:t>
      </w:r>
    </w:p>
    <w:p w:rsidR="00A77B3E" w:rsidRDefault="00494F83">
      <w:pPr>
        <w:pStyle w:val="Heading3"/>
        <w:ind w:left="0"/>
      </w:pPr>
      <w:bookmarkStart w:id="3" w:name="h.ztv54xahml5"/>
      <w:bookmarkEnd w:id="3"/>
      <w:r>
        <w:t xml:space="preserve">Blair </w:t>
      </w:r>
      <w:proofErr w:type="spellStart"/>
      <w:r>
        <w:t>Gemmer</w:t>
      </w:r>
      <w:proofErr w:type="spellEnd"/>
      <w:r>
        <w:t xml:space="preserve">, Nada Ibrahim </w:t>
      </w:r>
      <w:proofErr w:type="spellStart"/>
      <w:r>
        <w:t>Alhothli</w:t>
      </w:r>
      <w:proofErr w:type="spellEnd"/>
      <w:r>
        <w:t>, Pat Kujawa</w:t>
      </w:r>
    </w:p>
    <w:p w:rsidR="00A77B3E" w:rsidRDefault="00494F83">
      <w:pPr>
        <w:pStyle w:val="Heading2"/>
        <w:pageBreakBefore/>
        <w:ind w:left="0"/>
      </w:pPr>
      <w:bookmarkStart w:id="4" w:name="h.h6m1mes1rhxd"/>
      <w:bookmarkEnd w:id="4"/>
      <w:r>
        <w:rPr>
          <w:rFonts w:ascii="Calibri" w:eastAsia="Calibri" w:hAnsi="Calibri" w:cs="Calibri"/>
        </w:rPr>
        <w:lastRenderedPageBreak/>
        <w:t>Test Plan</w:t>
      </w:r>
    </w:p>
    <w:p w:rsidR="00A77B3E" w:rsidRDefault="00494F83">
      <w:pPr>
        <w:pStyle w:val="Heading3"/>
        <w:ind w:left="0"/>
        <w:rPr>
          <w:rFonts w:ascii="Calibri" w:eastAsia="Calibri" w:hAnsi="Calibri" w:cs="Calibri"/>
        </w:rPr>
      </w:pPr>
      <w:bookmarkStart w:id="5" w:name="h.wcspk9gv65j6"/>
      <w:bookmarkEnd w:id="5"/>
      <w:r>
        <w:rPr>
          <w:rFonts w:ascii="Calibri" w:eastAsia="Calibri" w:hAnsi="Calibri" w:cs="Calibri"/>
        </w:rPr>
        <w:t>Purpose</w:t>
      </w:r>
    </w:p>
    <w:p w:rsidR="00A77B3E" w:rsidRDefault="00494F83">
      <w:pPr>
        <w:spacing w:line="240" w:lineRule="auto"/>
        <w:ind w:left="0"/>
        <w:rPr>
          <w:rFonts w:ascii="Calibri" w:eastAsia="Calibri" w:hAnsi="Calibri" w:cs="Calibri"/>
        </w:rPr>
      </w:pPr>
      <w:r>
        <w:rPr>
          <w:rFonts w:ascii="Calibri" w:eastAsia="Calibri" w:hAnsi="Calibri" w:cs="Calibri"/>
        </w:rPr>
        <w:t>The purpose of our user testing is to determine whether the game is fun, intuitive, and appropriately difficult.</w:t>
      </w:r>
    </w:p>
    <w:p w:rsidR="00A77B3E" w:rsidRDefault="00494F83">
      <w:pPr>
        <w:pStyle w:val="Heading3"/>
        <w:ind w:left="0"/>
        <w:rPr>
          <w:rFonts w:ascii="Calibri" w:eastAsia="Calibri" w:hAnsi="Calibri" w:cs="Calibri"/>
        </w:rPr>
      </w:pPr>
      <w:bookmarkStart w:id="6" w:name="h.735zcifp6k03"/>
      <w:bookmarkEnd w:id="6"/>
      <w:r>
        <w:rPr>
          <w:rFonts w:ascii="Calibri" w:eastAsia="Calibri" w:hAnsi="Calibri" w:cs="Calibri"/>
        </w:rPr>
        <w:t>Problem Statement</w:t>
      </w:r>
    </w:p>
    <w:p w:rsidR="00A77B3E" w:rsidRDefault="00494F83">
      <w:pPr>
        <w:numPr>
          <w:ilvl w:val="0"/>
          <w:numId w:val="1"/>
        </w:numPr>
        <w:tabs>
          <w:tab w:val="num" w:pos="720"/>
        </w:tabs>
        <w:spacing w:after="0" w:line="276" w:lineRule="auto"/>
        <w:rPr>
          <w:rFonts w:ascii="Calibri" w:eastAsia="Calibri" w:hAnsi="Calibri" w:cs="Calibri"/>
        </w:rPr>
      </w:pPr>
      <w:r>
        <w:rPr>
          <w:rFonts w:ascii="Calibri" w:eastAsia="Calibri" w:hAnsi="Calibri" w:cs="Calibri"/>
        </w:rPr>
        <w:t>What instructions are necessary</w:t>
      </w:r>
      <w:r>
        <w:rPr>
          <w:rFonts w:ascii="Calibri" w:eastAsia="Calibri" w:hAnsi="Calibri" w:cs="Calibri"/>
        </w:rPr>
        <w:t xml:space="preserve"> for the game to be played?</w:t>
      </w:r>
    </w:p>
    <w:p w:rsidR="00A77B3E" w:rsidRDefault="00494F83">
      <w:pPr>
        <w:numPr>
          <w:ilvl w:val="0"/>
          <w:numId w:val="1"/>
        </w:numPr>
        <w:tabs>
          <w:tab w:val="num" w:pos="720"/>
        </w:tabs>
        <w:spacing w:after="0" w:line="276" w:lineRule="auto"/>
        <w:rPr>
          <w:rFonts w:ascii="Calibri" w:eastAsia="Calibri" w:hAnsi="Calibri" w:cs="Calibri"/>
        </w:rPr>
      </w:pPr>
      <w:r>
        <w:rPr>
          <w:rFonts w:ascii="Calibri" w:eastAsia="Calibri" w:hAnsi="Calibri" w:cs="Calibri"/>
        </w:rPr>
        <w:t>Will new users be able to understand objective of game?</w:t>
      </w:r>
    </w:p>
    <w:p w:rsidR="00A77B3E" w:rsidRDefault="00494F83">
      <w:pPr>
        <w:numPr>
          <w:ilvl w:val="0"/>
          <w:numId w:val="1"/>
        </w:numPr>
        <w:tabs>
          <w:tab w:val="num" w:pos="720"/>
        </w:tabs>
        <w:spacing w:after="0" w:line="276" w:lineRule="auto"/>
        <w:rPr>
          <w:rFonts w:ascii="Calibri" w:eastAsia="Calibri" w:hAnsi="Calibri" w:cs="Calibri"/>
        </w:rPr>
      </w:pPr>
      <w:r>
        <w:rPr>
          <w:rFonts w:ascii="Calibri" w:eastAsia="Calibri" w:hAnsi="Calibri" w:cs="Calibri"/>
        </w:rPr>
        <w:t>Will users understand how to place towers?</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Will user think game is too long/too short?</w:t>
      </w:r>
    </w:p>
    <w:p w:rsidR="00A77B3E" w:rsidRDefault="00494F83">
      <w:pPr>
        <w:numPr>
          <w:ilvl w:val="1"/>
          <w:numId w:val="1"/>
        </w:numPr>
        <w:tabs>
          <w:tab w:val="num" w:pos="1440"/>
        </w:tabs>
        <w:spacing w:after="0" w:line="276" w:lineRule="auto"/>
        <w:rPr>
          <w:rFonts w:ascii="Calibri" w:eastAsia="Calibri" w:hAnsi="Calibri" w:cs="Calibri"/>
        </w:rPr>
      </w:pPr>
      <w:r>
        <w:rPr>
          <w:rFonts w:ascii="Calibri" w:eastAsia="Calibri" w:hAnsi="Calibri" w:cs="Calibri"/>
        </w:rPr>
        <w:t>How long does it take to complete a game?</w:t>
      </w:r>
    </w:p>
    <w:p w:rsidR="00A77B3E" w:rsidRDefault="00494F83">
      <w:pPr>
        <w:numPr>
          <w:ilvl w:val="0"/>
          <w:numId w:val="1"/>
        </w:numPr>
        <w:tabs>
          <w:tab w:val="num" w:pos="720"/>
        </w:tabs>
        <w:spacing w:after="0" w:line="276" w:lineRule="auto"/>
        <w:rPr>
          <w:rFonts w:ascii="Calibri" w:eastAsia="Calibri" w:hAnsi="Calibri" w:cs="Calibri"/>
        </w:rPr>
      </w:pPr>
      <w:r>
        <w:rPr>
          <w:rFonts w:ascii="Calibri" w:eastAsia="Calibri" w:hAnsi="Calibri" w:cs="Calibri"/>
        </w:rPr>
        <w:t>Is the game difficult?</w:t>
      </w:r>
    </w:p>
    <w:p w:rsidR="00A77B3E" w:rsidRDefault="00494F83">
      <w:pPr>
        <w:numPr>
          <w:ilvl w:val="0"/>
          <w:numId w:val="1"/>
        </w:numPr>
        <w:tabs>
          <w:tab w:val="num" w:pos="720"/>
        </w:tabs>
        <w:spacing w:after="0" w:line="276" w:lineRule="auto"/>
        <w:rPr>
          <w:rFonts w:ascii="Calibri" w:eastAsia="Calibri" w:hAnsi="Calibri" w:cs="Calibri"/>
        </w:rPr>
      </w:pPr>
      <w:r>
        <w:rPr>
          <w:rFonts w:ascii="Calibri" w:eastAsia="Calibri" w:hAnsi="Calibri" w:cs="Calibri"/>
        </w:rPr>
        <w:t>Is the game fun?</w:t>
      </w:r>
    </w:p>
    <w:p w:rsidR="00A77B3E" w:rsidRDefault="00494F83">
      <w:pPr>
        <w:pStyle w:val="Heading3"/>
        <w:ind w:left="0"/>
        <w:rPr>
          <w:rFonts w:ascii="Calibri" w:eastAsia="Calibri" w:hAnsi="Calibri" w:cs="Calibri"/>
        </w:rPr>
      </w:pPr>
      <w:bookmarkStart w:id="7" w:name="h.v6lt7gb1jzwb"/>
      <w:bookmarkEnd w:id="7"/>
      <w:r>
        <w:rPr>
          <w:rFonts w:ascii="Calibri" w:eastAsia="Calibri" w:hAnsi="Calibri" w:cs="Calibri"/>
        </w:rPr>
        <w:t>Use</w:t>
      </w:r>
      <w:r>
        <w:rPr>
          <w:rFonts w:ascii="Calibri" w:eastAsia="Calibri" w:hAnsi="Calibri" w:cs="Calibri"/>
        </w:rPr>
        <w:t>r Profiles</w:t>
      </w:r>
    </w:p>
    <w:p w:rsidR="00A77B3E" w:rsidRDefault="00494F83">
      <w:pPr>
        <w:spacing w:after="0" w:line="276" w:lineRule="auto"/>
        <w:ind w:left="0"/>
        <w:rPr>
          <w:rFonts w:ascii="Calibri" w:eastAsia="Calibri" w:hAnsi="Calibri" w:cs="Calibri"/>
        </w:rPr>
      </w:pPr>
      <w:r>
        <w:rPr>
          <w:rFonts w:ascii="Calibri" w:eastAsia="Calibri" w:hAnsi="Calibri" w:cs="Calibri"/>
        </w:rPr>
        <w:t>All users were between the ages of 18 and 35.</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
        <w:gridCol w:w="2129"/>
        <w:gridCol w:w="3691"/>
        <w:gridCol w:w="4298"/>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Own android device?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Prior experience with android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Prior experience with Tower Defense games?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 xml:space="preserve">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 in the past.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 little</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 little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 xml:space="preserve">Yeah, a lot </w:t>
            </w:r>
            <w:r>
              <w:rPr>
                <w:rFonts w:ascii="Calibri" w:eastAsia="Calibri" w:hAnsi="Calibri" w:cs="Calibri"/>
              </w:rPr>
              <w:t>online</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Yes</w:t>
            </w:r>
          </w:p>
        </w:tc>
      </w:tr>
    </w:tbl>
    <w:p w:rsidR="00A77B3E" w:rsidRDefault="00494F83">
      <w:pPr>
        <w:pStyle w:val="Heading3"/>
        <w:spacing w:before="280" w:after="80" w:line="276" w:lineRule="auto"/>
        <w:ind w:left="0"/>
      </w:pPr>
      <w:bookmarkStart w:id="8" w:name="h.cfdsdasnwgxj"/>
      <w:bookmarkEnd w:id="8"/>
      <w:r>
        <w:rPr>
          <w:rFonts w:ascii="Calibri" w:eastAsia="Calibri" w:hAnsi="Calibri" w:cs="Calibri"/>
        </w:rPr>
        <w:t>Method</w:t>
      </w:r>
    </w:p>
    <w:p w:rsidR="00A77B3E" w:rsidRDefault="00494F83">
      <w:pPr>
        <w:spacing w:after="0" w:line="276" w:lineRule="auto"/>
        <w:ind w:left="0"/>
        <w:rPr>
          <w:rFonts w:ascii="Calibri" w:eastAsia="Calibri" w:hAnsi="Calibri" w:cs="Calibri"/>
        </w:rPr>
      </w:pPr>
      <w:r>
        <w:rPr>
          <w:rFonts w:ascii="Calibri" w:eastAsia="Calibri" w:hAnsi="Calibri" w:cs="Calibri"/>
        </w:rPr>
        <w:t>We performed a within-subjects test with no counterbalancing. The scenarios were structured so that learning would not affect the measurements taken. For each user, the following actions were taken, in order:</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Introd</w:t>
      </w:r>
      <w:r>
        <w:rPr>
          <w:rFonts w:ascii="Calibri" w:eastAsia="Calibri" w:hAnsi="Calibri" w:cs="Calibri"/>
        </w:rPr>
        <w:t>uctions to the team</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Reading of test script</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Seating user in front of tablet</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Mounting camera on user’s head</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Starting camera recording</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Giving user a printout of scenarios/tasks</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Instructing user to complete the scenarios in order by performing each task</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Remind</w:t>
      </w:r>
      <w:r>
        <w:rPr>
          <w:rFonts w:ascii="Calibri" w:eastAsia="Calibri" w:hAnsi="Calibri" w:cs="Calibri"/>
        </w:rPr>
        <w:t>ing user to speak aloud but that we could not respond</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Pointing out icon for application</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Asking user to begin</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Taking notes while user proceeded through all scenarios</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When finished, thanking user and asking to fill out questionnaire</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Interviewing user</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Thankin</w:t>
      </w:r>
      <w:r>
        <w:rPr>
          <w:rFonts w:ascii="Calibri" w:eastAsia="Calibri" w:hAnsi="Calibri" w:cs="Calibri"/>
        </w:rPr>
        <w:t>g and dismissing user</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Debrief amongst team members</w:t>
      </w:r>
    </w:p>
    <w:p w:rsidR="00A77B3E" w:rsidRDefault="00494F83">
      <w:pPr>
        <w:numPr>
          <w:ilvl w:val="0"/>
          <w:numId w:val="2"/>
        </w:numPr>
        <w:tabs>
          <w:tab w:val="num" w:pos="720"/>
        </w:tabs>
        <w:spacing w:after="0" w:line="276" w:lineRule="auto"/>
        <w:rPr>
          <w:rFonts w:ascii="Calibri" w:eastAsia="Calibri" w:hAnsi="Calibri" w:cs="Calibri"/>
        </w:rPr>
      </w:pPr>
      <w:r>
        <w:rPr>
          <w:rFonts w:ascii="Calibri" w:eastAsia="Calibri" w:hAnsi="Calibri" w:cs="Calibri"/>
        </w:rPr>
        <w:t>Set up for next test</w:t>
      </w:r>
    </w:p>
    <w:p w:rsidR="00A77B3E" w:rsidRDefault="00494F83">
      <w:pPr>
        <w:spacing w:after="0" w:line="276" w:lineRule="auto"/>
        <w:ind w:left="0"/>
        <w:rPr>
          <w:rFonts w:ascii="Calibri" w:eastAsia="Calibri" w:hAnsi="Calibri" w:cs="Calibri"/>
        </w:rPr>
      </w:pPr>
    </w:p>
    <w:p w:rsidR="00A77B3E" w:rsidRDefault="00494F83">
      <w:pPr>
        <w:pStyle w:val="Heading3"/>
        <w:ind w:left="0"/>
        <w:rPr>
          <w:rFonts w:ascii="Calibri" w:eastAsia="Calibri" w:hAnsi="Calibri" w:cs="Calibri"/>
        </w:rPr>
      </w:pPr>
      <w:bookmarkStart w:id="9" w:name="h.ypiv483j3kc5"/>
      <w:bookmarkEnd w:id="9"/>
      <w:r>
        <w:rPr>
          <w:rFonts w:ascii="Calibri" w:eastAsia="Calibri" w:hAnsi="Calibri" w:cs="Calibri"/>
        </w:rPr>
        <w:lastRenderedPageBreak/>
        <w:t>Test Environment &amp; Equipment</w:t>
      </w:r>
    </w:p>
    <w:p w:rsidR="00A77B3E" w:rsidRDefault="00494F83">
      <w:pPr>
        <w:spacing w:line="240" w:lineRule="auto"/>
        <w:ind w:left="0"/>
        <w:rPr>
          <w:rFonts w:ascii="Calibri" w:eastAsia="Calibri" w:hAnsi="Calibri" w:cs="Calibri"/>
        </w:rPr>
      </w:pPr>
      <w:r>
        <w:rPr>
          <w:rFonts w:ascii="Calibri" w:eastAsia="Calibri" w:hAnsi="Calibri" w:cs="Calibri"/>
        </w:rPr>
        <w:t xml:space="preserve">Tests were held in the UM graduate student village community center in a private room. Video (with audio) recordings were made using a </w:t>
      </w:r>
      <w:proofErr w:type="spellStart"/>
      <w:r>
        <w:rPr>
          <w:rFonts w:ascii="Calibri" w:eastAsia="Calibri" w:hAnsi="Calibri" w:cs="Calibri"/>
        </w:rPr>
        <w:t>GoPro</w:t>
      </w:r>
      <w:proofErr w:type="spellEnd"/>
      <w:r>
        <w:rPr>
          <w:rFonts w:ascii="Calibri" w:eastAsia="Calibri" w:hAnsi="Calibri" w:cs="Calibri"/>
        </w:rPr>
        <w:t xml:space="preserve"> Hero2 camera </w:t>
      </w:r>
      <w:r>
        <w:rPr>
          <w:rFonts w:ascii="Calibri" w:eastAsia="Calibri" w:hAnsi="Calibri" w:cs="Calibri"/>
        </w:rPr>
        <w:t>mounted on the user’s head. The user was seated in front of a tablet computer containing the game application. Team members were sitting or standing near the user, taking written notes.</w:t>
      </w:r>
    </w:p>
    <w:p w:rsidR="00A77B3E" w:rsidRDefault="00494F83">
      <w:pPr>
        <w:pStyle w:val="Heading3"/>
        <w:ind w:left="0"/>
        <w:rPr>
          <w:rFonts w:ascii="Calibri" w:eastAsia="Calibri" w:hAnsi="Calibri" w:cs="Calibri"/>
        </w:rPr>
      </w:pPr>
      <w:bookmarkStart w:id="10" w:name="h.ehrj6kd3bz6t"/>
      <w:bookmarkEnd w:id="10"/>
      <w:r>
        <w:rPr>
          <w:rFonts w:ascii="Calibri" w:eastAsia="Calibri" w:hAnsi="Calibri" w:cs="Calibri"/>
        </w:rPr>
        <w:t>Roles</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Throughout the tests, team member roles changed. However, Blair </w:t>
      </w:r>
      <w:r>
        <w:rPr>
          <w:rFonts w:ascii="Calibri" w:eastAsia="Calibri" w:hAnsi="Calibri" w:cs="Calibri"/>
        </w:rPr>
        <w:t>consistently read the test script and Pat was always in charge of video recording. Each member acted as test administrator at least once, and all members performed data logging. No precise timing was done, so no member was responsible for this area; instea</w:t>
      </w:r>
      <w:r>
        <w:rPr>
          <w:rFonts w:ascii="Calibri" w:eastAsia="Calibri" w:hAnsi="Calibri" w:cs="Calibri"/>
        </w:rPr>
        <w:t>d, each member put estimates on her/his data sheet.</w:t>
      </w:r>
    </w:p>
    <w:p w:rsidR="00A77B3E" w:rsidRDefault="00494F83">
      <w:pPr>
        <w:pStyle w:val="Heading3"/>
        <w:spacing w:before="280" w:after="80" w:line="276" w:lineRule="auto"/>
        <w:ind w:left="0"/>
        <w:rPr>
          <w:rFonts w:ascii="Calibri" w:eastAsia="Calibri" w:hAnsi="Calibri" w:cs="Calibri"/>
        </w:rPr>
      </w:pPr>
      <w:bookmarkStart w:id="11" w:name="h.9b9z4svzg2n4"/>
      <w:bookmarkEnd w:id="11"/>
      <w:r>
        <w:rPr>
          <w:rFonts w:ascii="Calibri" w:eastAsia="Calibri" w:hAnsi="Calibri" w:cs="Calibri"/>
        </w:rPr>
        <w:t>Evaluation Measurements</w:t>
      </w:r>
    </w:p>
    <w:p w:rsidR="00A77B3E" w:rsidRDefault="00494F83">
      <w:pPr>
        <w:pStyle w:val="Heading4"/>
        <w:pBdr>
          <w:bottom w:val="none" w:sz="0" w:space="0" w:color="auto"/>
        </w:pBdr>
        <w:ind w:left="0"/>
      </w:pPr>
      <w:bookmarkStart w:id="12" w:name="h.m2mnfdb2xzbv"/>
      <w:bookmarkEnd w:id="12"/>
      <w:r>
        <w:t>Quantitative</w:t>
      </w:r>
    </w:p>
    <w:p w:rsidR="00A77B3E" w:rsidRDefault="00494F83">
      <w:pPr>
        <w:spacing w:after="0" w:line="276" w:lineRule="auto"/>
        <w:ind w:left="0"/>
        <w:rPr>
          <w:rFonts w:ascii="Calibri" w:eastAsia="Calibri" w:hAnsi="Calibri" w:cs="Calibri"/>
        </w:rPr>
      </w:pPr>
      <w:r>
        <w:rPr>
          <w:rFonts w:ascii="Calibri" w:eastAsia="Calibri" w:hAnsi="Calibri" w:cs="Calibri"/>
        </w:rPr>
        <w:t>Approximate time from starting task 2b to starting task 2d</w:t>
      </w:r>
    </w:p>
    <w:p w:rsidR="00A77B3E" w:rsidRDefault="00494F83">
      <w:pPr>
        <w:spacing w:line="240" w:lineRule="auto"/>
        <w:ind w:left="0"/>
        <w:rPr>
          <w:rFonts w:ascii="Calibri" w:eastAsia="Calibri" w:hAnsi="Calibri" w:cs="Calibri"/>
        </w:rPr>
      </w:pPr>
      <w:r>
        <w:rPr>
          <w:rFonts w:ascii="Calibri" w:eastAsia="Calibri" w:hAnsi="Calibri" w:cs="Calibri"/>
        </w:rPr>
        <w:t>What button does the user press to exit the application?</w:t>
      </w:r>
    </w:p>
    <w:p w:rsidR="00A77B3E" w:rsidRDefault="00494F83">
      <w:pPr>
        <w:spacing w:line="240" w:lineRule="auto"/>
        <w:ind w:left="0"/>
        <w:rPr>
          <w:rFonts w:ascii="Calibri" w:eastAsia="Calibri" w:hAnsi="Calibri" w:cs="Calibri"/>
        </w:rPr>
      </w:pPr>
      <w:r>
        <w:rPr>
          <w:rFonts w:ascii="Calibri" w:eastAsia="Calibri" w:hAnsi="Calibri" w:cs="Calibri"/>
        </w:rPr>
        <w:t>Approximate total time spent on playing in task 3d</w:t>
      </w:r>
    </w:p>
    <w:p w:rsidR="00A77B3E" w:rsidRDefault="00494F83">
      <w:pPr>
        <w:spacing w:line="240" w:lineRule="auto"/>
        <w:ind w:left="0"/>
        <w:rPr>
          <w:rFonts w:ascii="Calibri" w:eastAsia="Calibri" w:hAnsi="Calibri" w:cs="Calibri"/>
        </w:rPr>
      </w:pPr>
      <w:r>
        <w:rPr>
          <w:rFonts w:ascii="Calibri" w:eastAsia="Calibri" w:hAnsi="Calibri" w:cs="Calibri"/>
        </w:rPr>
        <w:t>Does the user see the connection between placing towers, their cost, and cash available?</w:t>
      </w:r>
    </w:p>
    <w:p w:rsidR="00A77B3E" w:rsidRDefault="00494F83">
      <w:pPr>
        <w:spacing w:after="0" w:line="276" w:lineRule="auto"/>
        <w:ind w:left="0"/>
        <w:rPr>
          <w:rFonts w:ascii="Calibri" w:eastAsia="Calibri" w:hAnsi="Calibri" w:cs="Calibri"/>
        </w:rPr>
      </w:pPr>
      <w:r>
        <w:rPr>
          <w:rFonts w:ascii="Calibri" w:eastAsia="Calibri" w:hAnsi="Calibri" w:cs="Calibri"/>
        </w:rPr>
        <w:t>Can the user find the pause/</w:t>
      </w:r>
      <w:proofErr w:type="spellStart"/>
      <w:r>
        <w:rPr>
          <w:rFonts w:ascii="Calibri" w:eastAsia="Calibri" w:hAnsi="Calibri" w:cs="Calibri"/>
        </w:rPr>
        <w:t>unpause</w:t>
      </w:r>
      <w:proofErr w:type="spellEnd"/>
      <w:r>
        <w:rPr>
          <w:rFonts w:ascii="Calibri" w:eastAsia="Calibri" w:hAnsi="Calibri" w:cs="Calibri"/>
        </w:rPr>
        <w:t xml:space="preserve"> button?</w:t>
      </w:r>
    </w:p>
    <w:p w:rsidR="00A77B3E" w:rsidRDefault="00494F83">
      <w:pPr>
        <w:pStyle w:val="Heading4"/>
        <w:pBdr>
          <w:bottom w:val="none" w:sz="0" w:space="0" w:color="auto"/>
        </w:pBdr>
        <w:ind w:left="0"/>
      </w:pPr>
      <w:bookmarkStart w:id="13" w:name="h.nvlcg4gmmk6t"/>
      <w:bookmarkEnd w:id="13"/>
      <w:r>
        <w:t>Qualitative</w:t>
      </w:r>
    </w:p>
    <w:p w:rsidR="00A77B3E" w:rsidRDefault="00494F83">
      <w:pPr>
        <w:spacing w:line="240" w:lineRule="auto"/>
        <w:ind w:left="0"/>
        <w:rPr>
          <w:rFonts w:ascii="Calibri" w:eastAsia="Calibri" w:hAnsi="Calibri" w:cs="Calibri"/>
        </w:rPr>
      </w:pPr>
      <w:r>
        <w:rPr>
          <w:rFonts w:ascii="Calibri" w:eastAsia="Calibri" w:hAnsi="Calibri" w:cs="Calibri"/>
        </w:rPr>
        <w:t>What confused the user?</w:t>
      </w:r>
    </w:p>
    <w:p w:rsidR="00A77B3E" w:rsidRDefault="00494F83">
      <w:pPr>
        <w:spacing w:line="240" w:lineRule="auto"/>
        <w:ind w:left="0"/>
        <w:rPr>
          <w:rFonts w:ascii="Calibri" w:eastAsia="Calibri" w:hAnsi="Calibri" w:cs="Calibri"/>
        </w:rPr>
      </w:pPr>
      <w:r>
        <w:rPr>
          <w:rFonts w:ascii="Calibri" w:eastAsia="Calibri" w:hAnsi="Calibri" w:cs="Calibri"/>
        </w:rPr>
        <w:t>Does the user appear frustrated?</w:t>
      </w:r>
    </w:p>
    <w:p w:rsidR="00A77B3E" w:rsidRDefault="00494F83">
      <w:pPr>
        <w:spacing w:line="240" w:lineRule="auto"/>
        <w:ind w:left="0"/>
        <w:rPr>
          <w:rFonts w:ascii="Calibri" w:eastAsia="Calibri" w:hAnsi="Calibri" w:cs="Calibri"/>
        </w:rPr>
      </w:pPr>
      <w:r>
        <w:rPr>
          <w:rFonts w:ascii="Calibri" w:eastAsia="Calibri" w:hAnsi="Calibri" w:cs="Calibri"/>
        </w:rPr>
        <w:t>Does the user appear to be having fun?</w:t>
      </w:r>
    </w:p>
    <w:p w:rsidR="00A77B3E" w:rsidRDefault="00494F83">
      <w:pPr>
        <w:spacing w:line="240" w:lineRule="auto"/>
        <w:ind w:left="0"/>
        <w:rPr>
          <w:rFonts w:ascii="Calibri" w:eastAsia="Calibri" w:hAnsi="Calibri" w:cs="Calibri"/>
        </w:rPr>
      </w:pPr>
      <w:r>
        <w:rPr>
          <w:rFonts w:ascii="Calibri" w:eastAsia="Calibri" w:hAnsi="Calibri" w:cs="Calibri"/>
        </w:rPr>
        <w:t>Does the user u</w:t>
      </w:r>
      <w:r>
        <w:rPr>
          <w:rFonts w:ascii="Calibri" w:eastAsia="Calibri" w:hAnsi="Calibri" w:cs="Calibri"/>
        </w:rPr>
        <w:t>nderstand the objective of the game?</w:t>
      </w:r>
    </w:p>
    <w:p w:rsidR="00A77B3E" w:rsidRDefault="00494F83">
      <w:pPr>
        <w:spacing w:after="0" w:line="276" w:lineRule="auto"/>
        <w:ind w:left="0"/>
        <w:rPr>
          <w:rFonts w:ascii="Calibri" w:eastAsia="Calibri" w:hAnsi="Calibri" w:cs="Calibri"/>
        </w:rPr>
      </w:pPr>
      <w:r>
        <w:rPr>
          <w:rFonts w:ascii="Calibri" w:eastAsia="Calibri" w:hAnsi="Calibri" w:cs="Calibri"/>
        </w:rPr>
        <w:t>What comments/questions does the user make/have?</w:t>
      </w:r>
    </w:p>
    <w:p w:rsidR="00A77B3E" w:rsidRDefault="00494F83">
      <w:pPr>
        <w:spacing w:after="0" w:line="276" w:lineRule="auto"/>
        <w:ind w:left="0"/>
        <w:rPr>
          <w:rFonts w:ascii="Calibri" w:eastAsia="Calibri" w:hAnsi="Calibri" w:cs="Calibri"/>
        </w:rPr>
      </w:pPr>
    </w:p>
    <w:p w:rsidR="00A77B3E" w:rsidRDefault="00494F83">
      <w:pPr>
        <w:pStyle w:val="Heading2"/>
        <w:pageBreakBefore/>
        <w:ind w:left="0"/>
        <w:rPr>
          <w:rFonts w:ascii="Calibri" w:eastAsia="Calibri" w:hAnsi="Calibri" w:cs="Calibri"/>
        </w:rPr>
      </w:pPr>
      <w:bookmarkStart w:id="14" w:name="h.2nylx2hrel1l"/>
      <w:bookmarkEnd w:id="14"/>
      <w:r>
        <w:lastRenderedPageBreak/>
        <w:t>Testing Materials</w:t>
      </w:r>
    </w:p>
    <w:p w:rsidR="00A77B3E" w:rsidRDefault="00494F83">
      <w:pPr>
        <w:pStyle w:val="Heading3"/>
        <w:ind w:left="0"/>
        <w:rPr>
          <w:rFonts w:ascii="Calibri" w:eastAsia="Calibri" w:hAnsi="Calibri" w:cs="Calibri"/>
        </w:rPr>
      </w:pPr>
      <w:bookmarkStart w:id="15" w:name="h.it3a64qa3sq5"/>
      <w:bookmarkEnd w:id="15"/>
      <w:r>
        <w:rPr>
          <w:rFonts w:ascii="Calibri" w:eastAsia="Calibri" w:hAnsi="Calibri" w:cs="Calibri"/>
        </w:rPr>
        <w:t>Test Script</w:t>
      </w:r>
    </w:p>
    <w:p w:rsidR="00A77B3E" w:rsidRDefault="00494F83">
      <w:pPr>
        <w:spacing w:line="240" w:lineRule="auto"/>
        <w:ind w:left="0"/>
        <w:rPr>
          <w:rFonts w:ascii="Calibri" w:eastAsia="Calibri" w:hAnsi="Calibri" w:cs="Calibri"/>
        </w:rPr>
      </w:pPr>
      <w:r>
        <w:rPr>
          <w:rFonts w:ascii="Calibri" w:eastAsia="Calibri" w:hAnsi="Calibri" w:cs="Calibri"/>
        </w:rPr>
        <w:t xml:space="preserve">Hi and welcome to our user testing for Apocalypse Defense, a game for android devices created this semester in our computer science class. </w:t>
      </w:r>
      <w:r>
        <w:rPr>
          <w:rFonts w:ascii="Calibri" w:eastAsia="Calibri" w:hAnsi="Calibri" w:cs="Calibri"/>
        </w:rPr>
        <w:t>We'd like to take this opportunity to thank you for volunteering your time to help us test this new game. I will be reading from this script to ensure consistency between all of our participants.</w:t>
      </w:r>
    </w:p>
    <w:p w:rsidR="00A77B3E" w:rsidRDefault="00494F83">
      <w:pPr>
        <w:spacing w:line="240" w:lineRule="auto"/>
        <w:ind w:left="0"/>
        <w:rPr>
          <w:rFonts w:ascii="Calibri" w:eastAsia="Calibri" w:hAnsi="Calibri" w:cs="Calibri"/>
        </w:rPr>
      </w:pPr>
    </w:p>
    <w:p w:rsidR="00A77B3E" w:rsidRDefault="00494F83">
      <w:pPr>
        <w:spacing w:line="240" w:lineRule="auto"/>
        <w:ind w:left="0"/>
        <w:rPr>
          <w:rFonts w:ascii="Calibri" w:eastAsia="Calibri" w:hAnsi="Calibri" w:cs="Calibri"/>
        </w:rPr>
      </w:pPr>
      <w:proofErr w:type="gramStart"/>
      <w:r>
        <w:rPr>
          <w:rFonts w:ascii="Calibri" w:eastAsia="Calibri" w:hAnsi="Calibri" w:cs="Calibri"/>
        </w:rPr>
        <w:t>Now a little about Apocalypse Defense.</w:t>
      </w:r>
      <w:proofErr w:type="gramEnd"/>
      <w:r>
        <w:rPr>
          <w:rFonts w:ascii="Calibri" w:eastAsia="Calibri" w:hAnsi="Calibri" w:cs="Calibri"/>
        </w:rPr>
        <w:t xml:space="preserve"> It is a game where z</w:t>
      </w:r>
      <w:r>
        <w:rPr>
          <w:rFonts w:ascii="Calibri" w:eastAsia="Calibri" w:hAnsi="Calibri" w:cs="Calibri"/>
        </w:rPr>
        <w:t xml:space="preserve">ombies are attacking the last human survivors. It follows the tower defense genre with a few modifications. Please note that the game is still in development stage and it may break down during the test. If that does happen, let us know and we will restart </w:t>
      </w:r>
      <w:r>
        <w:rPr>
          <w:rFonts w:ascii="Calibri" w:eastAsia="Calibri" w:hAnsi="Calibri" w:cs="Calibri"/>
        </w:rPr>
        <w:t>the program.</w:t>
      </w:r>
    </w:p>
    <w:p w:rsidR="00A77B3E" w:rsidRDefault="00494F83">
      <w:pPr>
        <w:spacing w:line="240" w:lineRule="auto"/>
        <w:ind w:left="0"/>
        <w:rPr>
          <w:rFonts w:ascii="Calibri" w:eastAsia="Calibri" w:hAnsi="Calibri" w:cs="Calibri"/>
        </w:rPr>
      </w:pPr>
    </w:p>
    <w:p w:rsidR="00A77B3E" w:rsidRDefault="00494F83">
      <w:pPr>
        <w:spacing w:line="240" w:lineRule="auto"/>
        <w:ind w:left="0"/>
        <w:rPr>
          <w:rFonts w:ascii="Calibri" w:eastAsia="Calibri" w:hAnsi="Calibri" w:cs="Calibri"/>
        </w:rPr>
      </w:pPr>
      <w:r>
        <w:rPr>
          <w:rFonts w:ascii="Calibri" w:eastAsia="Calibri" w:hAnsi="Calibri" w:cs="Calibri"/>
        </w:rPr>
        <w:t xml:space="preserve">Understand that this exercise is to test the product and its usability and in no way implies anything about your abilities. If at any time you feel uncomfortable, please inform us and we will terminate the exercise immediately. </w:t>
      </w:r>
    </w:p>
    <w:p w:rsidR="00A77B3E" w:rsidRDefault="00494F83">
      <w:pPr>
        <w:spacing w:line="240" w:lineRule="auto"/>
        <w:ind w:left="0"/>
        <w:rPr>
          <w:rFonts w:ascii="Calibri" w:eastAsia="Calibri" w:hAnsi="Calibri" w:cs="Calibri"/>
        </w:rPr>
      </w:pPr>
    </w:p>
    <w:p w:rsidR="00A77B3E" w:rsidRDefault="00494F83">
      <w:pPr>
        <w:spacing w:line="240" w:lineRule="auto"/>
        <w:ind w:left="0"/>
        <w:rPr>
          <w:rFonts w:ascii="Calibri" w:eastAsia="Calibri" w:hAnsi="Calibri" w:cs="Calibri"/>
        </w:rPr>
      </w:pPr>
      <w:r>
        <w:rPr>
          <w:rFonts w:ascii="Calibri" w:eastAsia="Calibri" w:hAnsi="Calibri" w:cs="Calibri"/>
        </w:rPr>
        <w:t>We will be r</w:t>
      </w:r>
      <w:r>
        <w:rPr>
          <w:rFonts w:ascii="Calibri" w:eastAsia="Calibri" w:hAnsi="Calibri" w:cs="Calibri"/>
        </w:rPr>
        <w:t>ecording this exercise so that we can gather as much information as possible from this session. The videos will not be shared with anyone outside of our class, and all copies will be destroyed at the end of this semester. The same goes for any documents yo</w:t>
      </w:r>
      <w:r>
        <w:rPr>
          <w:rFonts w:ascii="Calibri" w:eastAsia="Calibri" w:hAnsi="Calibri" w:cs="Calibri"/>
        </w:rPr>
        <w:t>u fill out.</w:t>
      </w:r>
    </w:p>
    <w:p w:rsidR="00A77B3E" w:rsidRDefault="00494F83">
      <w:pPr>
        <w:spacing w:line="240" w:lineRule="auto"/>
        <w:ind w:left="0"/>
        <w:rPr>
          <w:rFonts w:ascii="Calibri" w:eastAsia="Calibri" w:hAnsi="Calibri" w:cs="Calibri"/>
        </w:rPr>
      </w:pPr>
    </w:p>
    <w:p w:rsidR="00A77B3E" w:rsidRDefault="00494F83">
      <w:pPr>
        <w:spacing w:after="0" w:line="276" w:lineRule="auto"/>
        <w:ind w:left="0"/>
        <w:rPr>
          <w:rFonts w:ascii="Calibri" w:eastAsia="Calibri" w:hAnsi="Calibri" w:cs="Calibri"/>
        </w:rPr>
      </w:pPr>
      <w:r>
        <w:rPr>
          <w:rFonts w:ascii="Calibri" w:eastAsia="Calibri" w:hAnsi="Calibri" w:cs="Calibri"/>
        </w:rPr>
        <w:t>Your opinion and ideas are important to us. Whenever possible, please speak your thoughts freely. Do not be concerned about offending us. If you forget to think aloud, I'll remind you to keep talking.</w:t>
      </w:r>
    </w:p>
    <w:p w:rsidR="00A77B3E" w:rsidRDefault="00494F83">
      <w:pPr>
        <w:spacing w:after="0" w:line="276" w:lineRule="auto"/>
        <w:ind w:left="0"/>
        <w:rPr>
          <w:rFonts w:ascii="Calibri" w:eastAsia="Calibri" w:hAnsi="Calibri" w:cs="Calibri"/>
        </w:rPr>
      </w:pPr>
    </w:p>
    <w:p w:rsidR="00A77B3E" w:rsidRDefault="00494F83">
      <w:pPr>
        <w:spacing w:after="0" w:line="276" w:lineRule="auto"/>
        <w:ind w:left="0"/>
        <w:rPr>
          <w:rFonts w:ascii="Calibri" w:eastAsia="Calibri" w:hAnsi="Calibri" w:cs="Calibri"/>
        </w:rPr>
      </w:pPr>
      <w:r>
        <w:rPr>
          <w:rFonts w:ascii="Calibri" w:eastAsia="Calibri" w:hAnsi="Calibri" w:cs="Calibri"/>
        </w:rPr>
        <w:t>As you’re working through Apocalypse Defe</w:t>
      </w:r>
      <w:r>
        <w:rPr>
          <w:rFonts w:ascii="Calibri" w:eastAsia="Calibri" w:hAnsi="Calibri" w:cs="Calibri"/>
        </w:rPr>
        <w:t>nse, I won’t be able to provide help or answer questions. This is because we want to create the most realistic situation possible. Even though I won’t be able to answer your questions during the exercise, please ask them. We’ll note your questions and answ</w:t>
      </w:r>
      <w:r>
        <w:rPr>
          <w:rFonts w:ascii="Calibri" w:eastAsia="Calibri" w:hAnsi="Calibri" w:cs="Calibri"/>
        </w:rPr>
        <w:t>er them at the end of the exercise.</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 </w:t>
      </w:r>
    </w:p>
    <w:p w:rsidR="00A77B3E" w:rsidRDefault="00494F83">
      <w:pPr>
        <w:spacing w:after="0" w:line="276" w:lineRule="auto"/>
        <w:ind w:left="0"/>
        <w:rPr>
          <w:rFonts w:ascii="Calibri" w:eastAsia="Calibri" w:hAnsi="Calibri" w:cs="Calibri"/>
        </w:rPr>
      </w:pPr>
      <w:r>
        <w:rPr>
          <w:rFonts w:ascii="Calibri" w:eastAsia="Calibri" w:hAnsi="Calibri" w:cs="Calibri"/>
        </w:rPr>
        <w:t>Do you have any questions?</w:t>
      </w:r>
    </w:p>
    <w:p w:rsidR="00A77B3E" w:rsidRDefault="00494F83">
      <w:pPr>
        <w:pStyle w:val="Heading3"/>
        <w:pageBreakBefore/>
        <w:ind w:left="0"/>
      </w:pPr>
      <w:bookmarkStart w:id="16" w:name="h.d6ll3ho57ouw"/>
      <w:bookmarkEnd w:id="16"/>
      <w:r>
        <w:rPr>
          <w:rFonts w:ascii="Calibri" w:eastAsia="Calibri" w:hAnsi="Calibri" w:cs="Calibri"/>
        </w:rPr>
        <w:lastRenderedPageBreak/>
        <w:t>Checklist</w:t>
      </w:r>
    </w:p>
    <w:p w:rsidR="00A77B3E" w:rsidRDefault="00494F83">
      <w:pPr>
        <w:pStyle w:val="Heading4"/>
        <w:pBdr>
          <w:bottom w:val="none" w:sz="0" w:space="0" w:color="auto"/>
        </w:pBdr>
        <w:spacing w:before="240" w:after="40" w:line="276" w:lineRule="auto"/>
        <w:ind w:left="0" w:firstLine="720"/>
        <w:rPr>
          <w:rFonts w:ascii="Calibri" w:eastAsia="Calibri" w:hAnsi="Calibri" w:cs="Calibri"/>
        </w:rPr>
      </w:pPr>
      <w:bookmarkStart w:id="17" w:name="h.3qthuzujh11c"/>
      <w:bookmarkEnd w:id="17"/>
      <w:r>
        <w:rPr>
          <w:rFonts w:ascii="Calibri" w:eastAsia="Calibri" w:hAnsi="Calibri" w:cs="Calibri"/>
        </w:rPr>
        <w:t>Pre-study</w:t>
      </w:r>
    </w:p>
    <w:p w:rsidR="00A77B3E" w:rsidRDefault="00494F83">
      <w:pPr>
        <w:spacing w:line="240" w:lineRule="auto"/>
        <w:ind w:left="0"/>
        <w:rPr>
          <w:rFonts w:ascii="Calibri" w:eastAsia="Calibri" w:hAnsi="Calibri" w:cs="Calibri"/>
        </w:rPr>
      </w:pPr>
      <w:r>
        <w:rPr>
          <w:rFonts w:ascii="Calibri" w:eastAsia="Calibri" w:hAnsi="Calibri" w:cs="Calibri"/>
        </w:rPr>
        <w:t>Ensure enough fresh printouts</w:t>
      </w:r>
    </w:p>
    <w:p w:rsidR="00A77B3E" w:rsidRDefault="00494F83">
      <w:pPr>
        <w:spacing w:line="240" w:lineRule="auto"/>
        <w:ind w:left="0"/>
        <w:rPr>
          <w:rFonts w:ascii="Calibri" w:eastAsia="Calibri" w:hAnsi="Calibri" w:cs="Calibri"/>
        </w:rPr>
      </w:pPr>
      <w:r>
        <w:rPr>
          <w:rFonts w:ascii="Calibri" w:eastAsia="Calibri" w:hAnsi="Calibri" w:cs="Calibri"/>
        </w:rPr>
        <w:tab/>
        <w:t>Four copies of scenarios/tasks</w:t>
      </w:r>
    </w:p>
    <w:p w:rsidR="00A77B3E" w:rsidRDefault="00494F83">
      <w:pPr>
        <w:spacing w:line="240" w:lineRule="auto"/>
        <w:ind w:left="0"/>
        <w:rPr>
          <w:rFonts w:ascii="Calibri" w:eastAsia="Calibri" w:hAnsi="Calibri" w:cs="Calibri"/>
        </w:rPr>
      </w:pPr>
      <w:r>
        <w:rPr>
          <w:rFonts w:ascii="Calibri" w:eastAsia="Calibri" w:hAnsi="Calibri" w:cs="Calibri"/>
        </w:rPr>
        <w:tab/>
        <w:t>Three copies of blank data collection sheet</w:t>
      </w:r>
    </w:p>
    <w:p w:rsidR="00A77B3E" w:rsidRDefault="00494F83">
      <w:pPr>
        <w:spacing w:line="240" w:lineRule="auto"/>
        <w:ind w:left="0"/>
        <w:rPr>
          <w:rFonts w:ascii="Calibri" w:eastAsia="Calibri" w:hAnsi="Calibri" w:cs="Calibri"/>
        </w:rPr>
      </w:pPr>
      <w:r>
        <w:rPr>
          <w:rFonts w:ascii="Calibri" w:eastAsia="Calibri" w:hAnsi="Calibri" w:cs="Calibri"/>
        </w:rPr>
        <w:tab/>
        <w:t>One copy of test script</w:t>
      </w:r>
    </w:p>
    <w:p w:rsidR="00A77B3E" w:rsidRDefault="00494F83">
      <w:pPr>
        <w:spacing w:line="240" w:lineRule="auto"/>
        <w:ind w:left="0"/>
        <w:rPr>
          <w:rFonts w:ascii="Calibri" w:eastAsia="Calibri" w:hAnsi="Calibri" w:cs="Calibri"/>
        </w:rPr>
      </w:pPr>
      <w:r>
        <w:rPr>
          <w:rFonts w:ascii="Calibri" w:eastAsia="Calibri" w:hAnsi="Calibri" w:cs="Calibri"/>
        </w:rPr>
        <w:t>Ensure enough memory/battery in camera</w:t>
      </w:r>
    </w:p>
    <w:p w:rsidR="00A77B3E" w:rsidRDefault="00494F83">
      <w:pPr>
        <w:pStyle w:val="Heading4"/>
        <w:pBdr>
          <w:bottom w:val="none" w:sz="0" w:space="0" w:color="auto"/>
        </w:pBdr>
        <w:spacing w:before="240" w:after="40" w:line="276" w:lineRule="auto"/>
        <w:ind w:left="0" w:firstLine="720"/>
        <w:rPr>
          <w:rFonts w:ascii="Calibri" w:eastAsia="Calibri" w:hAnsi="Calibri" w:cs="Calibri"/>
        </w:rPr>
      </w:pPr>
      <w:bookmarkStart w:id="18" w:name="h.rq2qr4c5qe"/>
      <w:bookmarkEnd w:id="18"/>
      <w:r>
        <w:rPr>
          <w:rFonts w:ascii="Calibri" w:eastAsia="Calibri" w:hAnsi="Calibri" w:cs="Calibri"/>
        </w:rPr>
        <w:t>Study</w:t>
      </w:r>
    </w:p>
    <w:p w:rsidR="00A77B3E" w:rsidRDefault="00494F83">
      <w:pPr>
        <w:spacing w:line="240" w:lineRule="auto"/>
        <w:ind w:left="0"/>
        <w:rPr>
          <w:rFonts w:ascii="Calibri" w:eastAsia="Calibri" w:hAnsi="Calibri" w:cs="Calibri"/>
        </w:rPr>
      </w:pPr>
      <w:r>
        <w:rPr>
          <w:rFonts w:ascii="Calibri" w:eastAsia="Calibri" w:hAnsi="Calibri" w:cs="Calibri"/>
        </w:rPr>
        <w:t>Review instructions together (test script)</w:t>
      </w:r>
    </w:p>
    <w:p w:rsidR="00A77B3E" w:rsidRDefault="00494F83">
      <w:pPr>
        <w:spacing w:line="240" w:lineRule="auto"/>
        <w:ind w:left="0"/>
        <w:rPr>
          <w:rFonts w:ascii="Calibri" w:eastAsia="Calibri" w:hAnsi="Calibri" w:cs="Calibri"/>
        </w:rPr>
      </w:pPr>
      <w:r>
        <w:rPr>
          <w:rFonts w:ascii="Calibri" w:eastAsia="Calibri" w:hAnsi="Calibri" w:cs="Calibri"/>
        </w:rPr>
        <w:t>Review procedures if they get stuck</w:t>
      </w:r>
    </w:p>
    <w:p w:rsidR="00A77B3E" w:rsidRDefault="00494F83">
      <w:pPr>
        <w:spacing w:line="240" w:lineRule="auto"/>
        <w:ind w:left="0"/>
        <w:rPr>
          <w:rFonts w:ascii="Calibri" w:eastAsia="Calibri" w:hAnsi="Calibri" w:cs="Calibri"/>
        </w:rPr>
      </w:pPr>
      <w:r>
        <w:rPr>
          <w:rFonts w:ascii="Calibri" w:eastAsia="Calibri" w:hAnsi="Calibri" w:cs="Calibri"/>
        </w:rPr>
        <w:t>Any questions before we begin?</w:t>
      </w:r>
    </w:p>
    <w:p w:rsidR="00A77B3E" w:rsidRDefault="00494F83">
      <w:pPr>
        <w:spacing w:line="240" w:lineRule="auto"/>
        <w:ind w:left="0"/>
        <w:rPr>
          <w:rFonts w:ascii="Calibri" w:eastAsia="Calibri" w:hAnsi="Calibri" w:cs="Calibri"/>
        </w:rPr>
      </w:pPr>
      <w:r>
        <w:rPr>
          <w:rFonts w:ascii="Calibri" w:eastAsia="Calibri" w:hAnsi="Calibri" w:cs="Calibri"/>
        </w:rPr>
        <w:t>Start camera</w:t>
      </w:r>
    </w:p>
    <w:p w:rsidR="00A77B3E" w:rsidRDefault="00494F83">
      <w:pPr>
        <w:spacing w:line="240" w:lineRule="auto"/>
        <w:ind w:left="0"/>
        <w:rPr>
          <w:rFonts w:ascii="Calibri" w:eastAsia="Calibri" w:hAnsi="Calibri" w:cs="Calibri"/>
        </w:rPr>
      </w:pPr>
      <w:r>
        <w:rPr>
          <w:rFonts w:ascii="Calibri" w:eastAsia="Calibri" w:hAnsi="Calibri" w:cs="Calibri"/>
        </w:rPr>
        <w:t>Do tasks</w:t>
      </w:r>
    </w:p>
    <w:p w:rsidR="00A77B3E" w:rsidRDefault="00494F83">
      <w:pPr>
        <w:spacing w:line="240" w:lineRule="auto"/>
        <w:ind w:left="0"/>
        <w:rPr>
          <w:rFonts w:ascii="Calibri" w:eastAsia="Calibri" w:hAnsi="Calibri" w:cs="Calibri"/>
        </w:rPr>
      </w:pPr>
      <w:r>
        <w:rPr>
          <w:rFonts w:ascii="Calibri" w:eastAsia="Calibri" w:hAnsi="Calibri" w:cs="Calibri"/>
        </w:rPr>
        <w:t>Stop camera</w:t>
      </w:r>
    </w:p>
    <w:p w:rsidR="00A77B3E" w:rsidRDefault="00494F83">
      <w:pPr>
        <w:pStyle w:val="Heading4"/>
        <w:pBdr>
          <w:bottom w:val="none" w:sz="0" w:space="0" w:color="auto"/>
        </w:pBdr>
        <w:ind w:left="0" w:firstLine="720"/>
        <w:rPr>
          <w:rFonts w:ascii="Calibri" w:eastAsia="Calibri" w:hAnsi="Calibri" w:cs="Calibri"/>
        </w:rPr>
      </w:pPr>
      <w:bookmarkStart w:id="19" w:name="h.r446u1geatx3"/>
      <w:bookmarkEnd w:id="19"/>
      <w:r>
        <w:rPr>
          <w:rFonts w:ascii="Calibri" w:eastAsia="Calibri" w:hAnsi="Calibri" w:cs="Calibri"/>
        </w:rPr>
        <w:t>Post-study</w:t>
      </w:r>
    </w:p>
    <w:p w:rsidR="00A77B3E" w:rsidRDefault="00494F83">
      <w:pPr>
        <w:spacing w:line="240" w:lineRule="auto"/>
        <w:ind w:left="0"/>
        <w:rPr>
          <w:rFonts w:ascii="Calibri" w:eastAsia="Calibri" w:hAnsi="Calibri" w:cs="Calibri"/>
        </w:rPr>
      </w:pPr>
      <w:r>
        <w:rPr>
          <w:rFonts w:ascii="Calibri" w:eastAsia="Calibri" w:hAnsi="Calibri" w:cs="Calibri"/>
        </w:rPr>
        <w:t>Ask users not to discuss experiment with others</w:t>
      </w:r>
    </w:p>
    <w:p w:rsidR="00A77B3E" w:rsidRDefault="00494F83">
      <w:pPr>
        <w:pStyle w:val="Heading4"/>
        <w:pBdr>
          <w:bottom w:val="none" w:sz="0" w:space="0" w:color="auto"/>
        </w:pBdr>
        <w:ind w:left="720"/>
        <w:rPr>
          <w:rFonts w:ascii="Calibri" w:eastAsia="Calibri" w:hAnsi="Calibri" w:cs="Calibri"/>
        </w:rPr>
      </w:pPr>
      <w:bookmarkStart w:id="20" w:name="h.665g5a9r10k6"/>
      <w:bookmarkEnd w:id="20"/>
      <w:r>
        <w:rPr>
          <w:rFonts w:ascii="Calibri" w:eastAsia="Calibri" w:hAnsi="Calibri" w:cs="Calibri"/>
        </w:rPr>
        <w:t>Debrief user</w:t>
      </w:r>
    </w:p>
    <w:p w:rsidR="00A77B3E" w:rsidRDefault="00494F83">
      <w:pPr>
        <w:spacing w:line="240" w:lineRule="auto"/>
        <w:ind w:left="0"/>
        <w:rPr>
          <w:rFonts w:ascii="Calibri" w:eastAsia="Calibri" w:hAnsi="Calibri" w:cs="Calibri"/>
        </w:rPr>
      </w:pPr>
      <w:r>
        <w:rPr>
          <w:rFonts w:ascii="Calibri" w:eastAsia="Calibri" w:hAnsi="Calibri" w:cs="Calibri"/>
        </w:rPr>
        <w:t>Post-test questionnaire</w:t>
      </w:r>
    </w:p>
    <w:p w:rsidR="00A77B3E" w:rsidRDefault="00494F83">
      <w:pPr>
        <w:spacing w:line="240" w:lineRule="auto"/>
        <w:ind w:left="0"/>
        <w:rPr>
          <w:rFonts w:ascii="Calibri" w:eastAsia="Calibri" w:hAnsi="Calibri" w:cs="Calibri"/>
        </w:rPr>
      </w:pPr>
      <w:r>
        <w:rPr>
          <w:rFonts w:ascii="Calibri" w:eastAsia="Calibri" w:hAnsi="Calibri" w:cs="Calibri"/>
        </w:rPr>
        <w:t>Interview</w:t>
      </w:r>
    </w:p>
    <w:p w:rsidR="00A77B3E" w:rsidRDefault="00494F83" w:rsidP="001860E6">
      <w:pPr>
        <w:pStyle w:val="Heading4"/>
        <w:pBdr>
          <w:bottom w:val="none" w:sz="0" w:space="0" w:color="auto"/>
        </w:pBdr>
        <w:ind w:left="720"/>
        <w:rPr>
          <w:rFonts w:ascii="Calibri" w:eastAsia="Calibri" w:hAnsi="Calibri" w:cs="Calibri"/>
          <w:i/>
          <w:iCs/>
          <w:color w:val="666666"/>
        </w:rPr>
      </w:pPr>
      <w:r w:rsidRPr="001860E6">
        <w:rPr>
          <w:rFonts w:ascii="Calibri" w:eastAsia="Calibri" w:hAnsi="Calibri" w:cs="Calibri"/>
        </w:rPr>
        <w:t>End</w:t>
      </w:r>
    </w:p>
    <w:p w:rsidR="00A77B3E" w:rsidRDefault="00494F83">
      <w:pPr>
        <w:spacing w:line="240" w:lineRule="auto"/>
        <w:ind w:left="0"/>
        <w:rPr>
          <w:rFonts w:ascii="Calibri" w:eastAsia="Calibri" w:hAnsi="Calibri" w:cs="Calibri"/>
        </w:rPr>
      </w:pPr>
      <w:r>
        <w:rPr>
          <w:rFonts w:ascii="Calibri" w:eastAsia="Calibri" w:hAnsi="Calibri" w:cs="Calibri"/>
        </w:rPr>
        <w:t>Dismiss user and thank them</w:t>
      </w:r>
    </w:p>
    <w:p w:rsidR="00A77B3E" w:rsidRDefault="00494F83">
      <w:pPr>
        <w:spacing w:after="0" w:line="276" w:lineRule="auto"/>
        <w:ind w:left="0"/>
        <w:rPr>
          <w:rFonts w:ascii="Calibri" w:eastAsia="Calibri" w:hAnsi="Calibri" w:cs="Calibri"/>
        </w:rPr>
      </w:pPr>
      <w:r>
        <w:rPr>
          <w:rFonts w:ascii="Calibri" w:eastAsia="Calibri" w:hAnsi="Calibri" w:cs="Calibri"/>
        </w:rPr>
        <w:t>Debriefing and note session</w:t>
      </w:r>
    </w:p>
    <w:p w:rsidR="00A77B3E" w:rsidRDefault="00494F83">
      <w:pPr>
        <w:pStyle w:val="Heading3"/>
        <w:pageBreakBefore/>
        <w:spacing w:before="280" w:after="80" w:line="276" w:lineRule="auto"/>
        <w:ind w:left="0"/>
      </w:pPr>
      <w:bookmarkStart w:id="21" w:name="h.xntaqz2nqdl3"/>
      <w:bookmarkEnd w:id="21"/>
      <w:r>
        <w:rPr>
          <w:rFonts w:ascii="Calibri" w:eastAsia="Calibri" w:hAnsi="Calibri" w:cs="Calibri"/>
        </w:rPr>
        <w:lastRenderedPageBreak/>
        <w:t>Data Capture Form</w:t>
      </w:r>
    </w:p>
    <w:tbl>
      <w:tblPr>
        <w:tblW w:w="5107"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5040"/>
        <w:gridCol w:w="4485"/>
      </w:tblGrid>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rsidP="001860E6">
            <w:pPr>
              <w:spacing w:line="240" w:lineRule="auto"/>
              <w:ind w:left="0"/>
              <w:rPr>
                <w:sz w:val="16"/>
              </w:rPr>
            </w:pPr>
            <w:r w:rsidRPr="001860E6">
              <w:rPr>
                <w:b/>
                <w:bCs/>
                <w:sz w:val="16"/>
              </w:rPr>
              <w:t xml:space="preserve">Participant #:           </w:t>
            </w:r>
            <w:r w:rsidRPr="001860E6">
              <w:rPr>
                <w:b/>
                <w:bCs/>
                <w:sz w:val="16"/>
              </w:rPr>
              <w:t xml:space="preserve">Date: </w:t>
            </w:r>
            <w:r w:rsidRPr="001860E6">
              <w:rPr>
                <w:b/>
                <w:bCs/>
                <w:sz w:val="16"/>
              </w:rPr>
              <w:t xml:space="preserve">           </w:t>
            </w:r>
            <w:r w:rsidRPr="001860E6">
              <w:rPr>
                <w:b/>
                <w:bCs/>
                <w:sz w:val="16"/>
              </w:rPr>
              <w:tab/>
              <w:t>Time:</w:t>
            </w: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b/>
                <w:bCs/>
                <w:sz w:val="16"/>
              </w:rPr>
              <w:t>Scenario/Task #:</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b/>
                <w:bCs/>
                <w:sz w:val="16"/>
              </w:rPr>
              <w:t>Task Description:</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b/>
                <w:bCs/>
                <w:sz w:val="16"/>
              </w:rPr>
              <w:t>Comments:</w:t>
            </w: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1a</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Open Application</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1b</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Start a new game with any difficulty</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1c</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Play for thirty seconds</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1d</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Exit the application</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2a</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Open Application</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2b</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Start a new game with any difficulty</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2c</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Play until you have killed 10 or more zombies</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2d</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Pause the game</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2e</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Wait for 5 seconds</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2f</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roofErr w:type="spellStart"/>
            <w:r w:rsidRPr="001860E6">
              <w:rPr>
                <w:sz w:val="16"/>
              </w:rPr>
              <w:t>Unpause</w:t>
            </w:r>
            <w:proofErr w:type="spellEnd"/>
            <w:r w:rsidRPr="001860E6">
              <w:rPr>
                <w:sz w:val="16"/>
              </w:rPr>
              <w:t xml:space="preserve"> the game</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2g</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 xml:space="preserve">Play until you </w:t>
            </w:r>
            <w:r w:rsidRPr="001860E6">
              <w:rPr>
                <w:sz w:val="16"/>
              </w:rPr>
              <w:t>have at least $300</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2h</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Return to the main menu</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3a</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Open Application</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3b</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Start a new game with any difficulty</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3c</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Play until you win the game, lose the game, or want to quit</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3d</w:t>
            </w: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Exit the application</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b/>
                <w:bCs/>
                <w:sz w:val="16"/>
              </w:rPr>
              <w:t>Post-Test Interview Questions</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b/>
                <w:bCs/>
                <w:sz w:val="16"/>
              </w:rPr>
              <w:t>Comments</w:t>
            </w: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Anyth</w:t>
            </w:r>
            <w:r w:rsidRPr="001860E6">
              <w:rPr>
                <w:sz w:val="16"/>
              </w:rPr>
              <w:t>ing else you want to say?</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Did you have any problems? (or bring up noted issues)</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r w:rsidR="00A77B3E" w:rsidRPr="001860E6" w:rsidTr="001860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c>
          <w:tcPr>
            <w:tcW w:w="224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r w:rsidRPr="001860E6">
              <w:rPr>
                <w:sz w:val="16"/>
              </w:rPr>
              <w:t>(Ask about user's answers to questionnaire)</w:t>
            </w:r>
          </w:p>
        </w:tc>
        <w:tc>
          <w:tcPr>
            <w:tcW w:w="199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860E6" w:rsidRDefault="00494F83">
            <w:pPr>
              <w:spacing w:line="240" w:lineRule="auto"/>
              <w:ind w:left="0"/>
              <w:rPr>
                <w:sz w:val="16"/>
              </w:rPr>
            </w:pPr>
          </w:p>
        </w:tc>
      </w:tr>
    </w:tbl>
    <w:p w:rsidR="00A77B3E" w:rsidRDefault="00494F83">
      <w:pPr>
        <w:spacing w:line="240" w:lineRule="auto"/>
        <w:ind w:left="0"/>
      </w:pPr>
    </w:p>
    <w:p w:rsidR="00A77B3E" w:rsidRDefault="00494F83">
      <w:pPr>
        <w:pStyle w:val="Heading3"/>
        <w:ind w:left="0"/>
        <w:rPr>
          <w:rFonts w:ascii="Calibri" w:eastAsia="Calibri" w:hAnsi="Calibri" w:cs="Calibri"/>
        </w:rPr>
      </w:pPr>
      <w:bookmarkStart w:id="22" w:name="h.gh38ppli8hug"/>
      <w:bookmarkEnd w:id="22"/>
      <w:r>
        <w:rPr>
          <w:rFonts w:ascii="Calibri" w:eastAsia="Calibri" w:hAnsi="Calibri" w:cs="Calibri"/>
        </w:rPr>
        <w:lastRenderedPageBreak/>
        <w:t>Scenarios/Tasks</w:t>
      </w:r>
    </w:p>
    <w:p w:rsidR="00A77B3E" w:rsidRDefault="00494F83">
      <w:pPr>
        <w:numPr>
          <w:ilvl w:val="0"/>
          <w:numId w:val="3"/>
        </w:numPr>
        <w:tabs>
          <w:tab w:val="num" w:pos="720"/>
        </w:tabs>
        <w:spacing w:after="0" w:line="240" w:lineRule="auto"/>
        <w:rPr>
          <w:rFonts w:ascii="Calibri" w:eastAsia="Calibri" w:hAnsi="Calibri" w:cs="Calibri"/>
        </w:rPr>
      </w:pPr>
      <w:r>
        <w:rPr>
          <w:rFonts w:ascii="Calibri" w:eastAsia="Calibri" w:hAnsi="Calibri" w:cs="Calibri"/>
        </w:rPr>
        <w:t xml:space="preserve">You are waiting for the bus and you want to play a game. </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Open the application</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Start a new game with any ma</w:t>
      </w:r>
      <w:r>
        <w:rPr>
          <w:rFonts w:ascii="Calibri" w:eastAsia="Calibri" w:hAnsi="Calibri" w:cs="Calibri"/>
        </w:rPr>
        <w:t>p and any difficulty</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Play for thirty seconds</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Exit the application</w:t>
      </w:r>
      <w:r>
        <w:rPr>
          <w:rFonts w:ascii="Calibri" w:eastAsia="Calibri" w:hAnsi="Calibri" w:cs="Calibri"/>
        </w:rPr>
        <w:br/>
      </w:r>
    </w:p>
    <w:p w:rsidR="00A77B3E" w:rsidRDefault="00494F83">
      <w:pPr>
        <w:numPr>
          <w:ilvl w:val="0"/>
          <w:numId w:val="3"/>
        </w:numPr>
        <w:tabs>
          <w:tab w:val="num" w:pos="720"/>
        </w:tabs>
        <w:spacing w:after="0" w:line="240" w:lineRule="auto"/>
        <w:rPr>
          <w:rFonts w:ascii="Calibri" w:eastAsia="Calibri" w:hAnsi="Calibri" w:cs="Calibri"/>
        </w:rPr>
      </w:pPr>
      <w:r>
        <w:rPr>
          <w:rFonts w:ascii="Calibri" w:eastAsia="Calibri" w:hAnsi="Calibri" w:cs="Calibri"/>
        </w:rPr>
        <w:t xml:space="preserve">You are playing the game, but are interrupted temporarily, </w:t>
      </w:r>
      <w:proofErr w:type="gramStart"/>
      <w:r>
        <w:rPr>
          <w:rFonts w:ascii="Calibri" w:eastAsia="Calibri" w:hAnsi="Calibri" w:cs="Calibri"/>
        </w:rPr>
        <w:t>then</w:t>
      </w:r>
      <w:proofErr w:type="gramEnd"/>
      <w:r>
        <w:rPr>
          <w:rFonts w:ascii="Calibri" w:eastAsia="Calibri" w:hAnsi="Calibri" w:cs="Calibri"/>
        </w:rPr>
        <w:t xml:space="preserve"> you want to see the artwork on the main screen again.</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Open the application</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Start a new game with any map and any difficulty</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P</w:t>
      </w:r>
      <w:r>
        <w:rPr>
          <w:rFonts w:ascii="Calibri" w:eastAsia="Calibri" w:hAnsi="Calibri" w:cs="Calibri"/>
        </w:rPr>
        <w:t>lay until you have killed 10 or more zombies</w:t>
      </w:r>
    </w:p>
    <w:p w:rsidR="00A77B3E" w:rsidRDefault="00494F83">
      <w:pPr>
        <w:numPr>
          <w:ilvl w:val="2"/>
          <w:numId w:val="3"/>
        </w:numPr>
        <w:tabs>
          <w:tab w:val="num" w:pos="2160"/>
        </w:tabs>
        <w:spacing w:after="0" w:line="240" w:lineRule="auto"/>
        <w:ind w:hanging="360"/>
        <w:rPr>
          <w:rFonts w:ascii="Calibri" w:eastAsia="Calibri" w:hAnsi="Calibri" w:cs="Calibri"/>
        </w:rPr>
      </w:pPr>
      <w:r>
        <w:rPr>
          <w:rFonts w:ascii="Calibri" w:eastAsia="Calibri" w:hAnsi="Calibri" w:cs="Calibri"/>
        </w:rPr>
        <w:t>If you lose the game, go to the main menu and start from step b.</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Pause the game</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Wait for 5 seconds</w:t>
      </w:r>
    </w:p>
    <w:p w:rsidR="00A77B3E" w:rsidRDefault="00494F83">
      <w:pPr>
        <w:numPr>
          <w:ilvl w:val="1"/>
          <w:numId w:val="3"/>
        </w:numPr>
        <w:tabs>
          <w:tab w:val="num" w:pos="1440"/>
        </w:tabs>
        <w:spacing w:after="0" w:line="240" w:lineRule="auto"/>
        <w:rPr>
          <w:rFonts w:ascii="Calibri" w:eastAsia="Calibri" w:hAnsi="Calibri" w:cs="Calibri"/>
        </w:rPr>
      </w:pPr>
      <w:proofErr w:type="spellStart"/>
      <w:r>
        <w:rPr>
          <w:rFonts w:ascii="Calibri" w:eastAsia="Calibri" w:hAnsi="Calibri" w:cs="Calibri"/>
        </w:rPr>
        <w:t>Unpause</w:t>
      </w:r>
      <w:proofErr w:type="spellEnd"/>
      <w:r>
        <w:rPr>
          <w:rFonts w:ascii="Calibri" w:eastAsia="Calibri" w:hAnsi="Calibri" w:cs="Calibri"/>
        </w:rPr>
        <w:t xml:space="preserve"> the game</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Play until you have at least $300</w:t>
      </w:r>
    </w:p>
    <w:p w:rsidR="00A77B3E" w:rsidRDefault="00494F83">
      <w:pPr>
        <w:numPr>
          <w:ilvl w:val="2"/>
          <w:numId w:val="3"/>
        </w:numPr>
        <w:tabs>
          <w:tab w:val="num" w:pos="2160"/>
        </w:tabs>
        <w:spacing w:after="0" w:line="240" w:lineRule="auto"/>
        <w:ind w:hanging="360"/>
        <w:rPr>
          <w:rFonts w:ascii="Calibri" w:eastAsia="Calibri" w:hAnsi="Calibri" w:cs="Calibri"/>
        </w:rPr>
      </w:pPr>
      <w:r>
        <w:rPr>
          <w:rFonts w:ascii="Calibri" w:eastAsia="Calibri" w:hAnsi="Calibri" w:cs="Calibri"/>
        </w:rPr>
        <w:t>If you lose the game, go to the main menu and start a new gam</w:t>
      </w:r>
      <w:r>
        <w:rPr>
          <w:rFonts w:ascii="Calibri" w:eastAsia="Calibri" w:hAnsi="Calibri" w:cs="Calibri"/>
        </w:rPr>
        <w:t>e, then play until you have at least $300.</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Return to the main menu</w:t>
      </w:r>
      <w:r>
        <w:rPr>
          <w:rFonts w:ascii="Calibri" w:eastAsia="Calibri" w:hAnsi="Calibri" w:cs="Calibri"/>
        </w:rPr>
        <w:br/>
      </w:r>
    </w:p>
    <w:p w:rsidR="00A77B3E" w:rsidRDefault="00494F83">
      <w:pPr>
        <w:numPr>
          <w:ilvl w:val="0"/>
          <w:numId w:val="3"/>
        </w:numPr>
        <w:tabs>
          <w:tab w:val="num" w:pos="720"/>
        </w:tabs>
        <w:spacing w:after="0" w:line="240" w:lineRule="auto"/>
        <w:rPr>
          <w:rFonts w:ascii="Calibri" w:eastAsia="Calibri" w:hAnsi="Calibri" w:cs="Calibri"/>
        </w:rPr>
      </w:pPr>
      <w:r>
        <w:rPr>
          <w:rFonts w:ascii="Calibri" w:eastAsia="Calibri" w:hAnsi="Calibri" w:cs="Calibri"/>
        </w:rPr>
        <w:t>You have a lot of free time and want to beat the game.</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Open the application</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Start a new game with any map and any difficulty</w:t>
      </w:r>
    </w:p>
    <w:p w:rsidR="00A77B3E" w:rsidRDefault="00494F83">
      <w:pPr>
        <w:numPr>
          <w:ilvl w:val="1"/>
          <w:numId w:val="3"/>
        </w:numPr>
        <w:tabs>
          <w:tab w:val="num" w:pos="1440"/>
        </w:tabs>
        <w:spacing w:after="0" w:line="240" w:lineRule="auto"/>
        <w:rPr>
          <w:rFonts w:ascii="Calibri" w:eastAsia="Calibri" w:hAnsi="Calibri" w:cs="Calibri"/>
        </w:rPr>
      </w:pPr>
      <w:r>
        <w:rPr>
          <w:rFonts w:ascii="Calibri" w:eastAsia="Calibri" w:hAnsi="Calibri" w:cs="Calibri"/>
        </w:rPr>
        <w:t>Play until you win the game, lose the game, or want to quit</w:t>
      </w:r>
    </w:p>
    <w:p w:rsidR="00A77B3E" w:rsidRDefault="00494F83">
      <w:pPr>
        <w:numPr>
          <w:ilvl w:val="1"/>
          <w:numId w:val="3"/>
        </w:numPr>
        <w:tabs>
          <w:tab w:val="num" w:pos="1440"/>
        </w:tabs>
        <w:spacing w:after="0" w:line="276" w:lineRule="auto"/>
        <w:rPr>
          <w:rFonts w:ascii="Calibri" w:eastAsia="Calibri" w:hAnsi="Calibri" w:cs="Calibri"/>
        </w:rPr>
      </w:pPr>
      <w:r>
        <w:rPr>
          <w:rFonts w:ascii="Calibri" w:eastAsia="Calibri" w:hAnsi="Calibri" w:cs="Calibri"/>
        </w:rPr>
        <w:t>Exi</w:t>
      </w:r>
      <w:r>
        <w:rPr>
          <w:rFonts w:ascii="Calibri" w:eastAsia="Calibri" w:hAnsi="Calibri" w:cs="Calibri"/>
        </w:rPr>
        <w:t>t the application</w:t>
      </w:r>
    </w:p>
    <w:p w:rsidR="00A77B3E" w:rsidRDefault="00494F83">
      <w:pPr>
        <w:pStyle w:val="Heading3"/>
        <w:pageBreakBefore/>
        <w:ind w:left="0"/>
      </w:pPr>
      <w:bookmarkStart w:id="23" w:name="h.pkymnmkb277d"/>
      <w:bookmarkEnd w:id="23"/>
      <w:r>
        <w:rPr>
          <w:rFonts w:ascii="Calibri" w:eastAsia="Calibri" w:hAnsi="Calibri" w:cs="Calibri"/>
        </w:rPr>
        <w:lastRenderedPageBreak/>
        <w:t xml:space="preserve">Post-test questionnaire </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User ID: </w:t>
      </w:r>
    </w:p>
    <w:p w:rsidR="00A77B3E" w:rsidRDefault="00494F83">
      <w:pPr>
        <w:spacing w:after="0" w:line="276" w:lineRule="auto"/>
        <w:ind w:left="0"/>
        <w:rPr>
          <w:rFonts w:ascii="Calibri" w:eastAsia="Calibri" w:hAnsi="Calibri" w:cs="Calibri"/>
          <w:b/>
          <w:bCs/>
          <w:sz w:val="22"/>
          <w:szCs w:val="22"/>
        </w:rPr>
      </w:pPr>
      <w:r>
        <w:rPr>
          <w:rFonts w:ascii="Calibri" w:eastAsia="Calibri" w:hAnsi="Calibri" w:cs="Calibri"/>
          <w:b/>
          <w:bCs/>
          <w:sz w:val="22"/>
          <w:szCs w:val="22"/>
        </w:rPr>
        <w:t>Please rate the following (scale of 1-5 where 1 is the lowest and 5 is the highest):</w:t>
      </w:r>
    </w:p>
    <w:p w:rsidR="00A77B3E" w:rsidRDefault="00494F83">
      <w:pPr>
        <w:spacing w:line="240" w:lineRule="auto"/>
        <w:ind w:left="0"/>
        <w:rPr>
          <w:rFonts w:ascii="Calibri" w:eastAsia="Calibri" w:hAnsi="Calibri" w:cs="Calibri"/>
        </w:rPr>
      </w:pPr>
      <w:r>
        <w:rPr>
          <w:rFonts w:ascii="Calibri" w:eastAsia="Calibri" w:hAnsi="Calibri" w:cs="Calibri"/>
        </w:rPr>
        <w:t xml:space="preserve">1. </w:t>
      </w:r>
      <w:r>
        <w:rPr>
          <w:rFonts w:ascii="Calibri" w:eastAsia="Calibri" w:hAnsi="Calibri" w:cs="Calibri"/>
        </w:rPr>
        <w:tab/>
        <w:t>Rate your overall experience ___</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2. </w:t>
      </w:r>
      <w:r>
        <w:rPr>
          <w:rFonts w:ascii="Calibri" w:eastAsia="Calibri" w:hAnsi="Calibri" w:cs="Calibri"/>
        </w:rPr>
        <w:tab/>
        <w:t>Rate the ease of learning to navigate the interface ___</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3. </w:t>
      </w:r>
      <w:r>
        <w:rPr>
          <w:rFonts w:ascii="Calibri" w:eastAsia="Calibri" w:hAnsi="Calibri" w:cs="Calibri"/>
        </w:rPr>
        <w:tab/>
        <w:t xml:space="preserve">Rate the ease of </w:t>
      </w:r>
      <w:r>
        <w:rPr>
          <w:rFonts w:ascii="Calibri" w:eastAsia="Calibri" w:hAnsi="Calibri" w:cs="Calibri"/>
        </w:rPr>
        <w:t>learning to play the game ___</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4. </w:t>
      </w:r>
      <w:r>
        <w:rPr>
          <w:rFonts w:ascii="Calibri" w:eastAsia="Calibri" w:hAnsi="Calibri" w:cs="Calibri"/>
        </w:rPr>
        <w:tab/>
        <w:t>Rate the ease of winning the game (1 is too easy, 5 is too hard) ___</w:t>
      </w:r>
    </w:p>
    <w:p w:rsidR="00A77B3E" w:rsidRDefault="00494F83">
      <w:pPr>
        <w:spacing w:after="0" w:line="276" w:lineRule="auto"/>
        <w:ind w:left="0"/>
        <w:rPr>
          <w:rFonts w:ascii="Calibri" w:eastAsia="Calibri" w:hAnsi="Calibri" w:cs="Calibri"/>
        </w:rPr>
      </w:pPr>
      <w:r>
        <w:rPr>
          <w:rFonts w:ascii="Calibri" w:eastAsia="Calibri" w:hAnsi="Calibri" w:cs="Calibri"/>
        </w:rPr>
        <w:t xml:space="preserve">5. </w:t>
      </w:r>
      <w:r>
        <w:rPr>
          <w:rFonts w:ascii="Calibri" w:eastAsia="Calibri" w:hAnsi="Calibri" w:cs="Calibri"/>
        </w:rPr>
        <w:tab/>
        <w:t xml:space="preserve">Rate the </w:t>
      </w:r>
      <w:proofErr w:type="spellStart"/>
      <w:r>
        <w:rPr>
          <w:rFonts w:ascii="Calibri" w:eastAsia="Calibri" w:hAnsi="Calibri" w:cs="Calibri"/>
        </w:rPr>
        <w:t>enjoyability</w:t>
      </w:r>
      <w:proofErr w:type="spellEnd"/>
      <w:r>
        <w:rPr>
          <w:rFonts w:ascii="Calibri" w:eastAsia="Calibri" w:hAnsi="Calibri" w:cs="Calibri"/>
        </w:rPr>
        <w:t xml:space="preserve"> of the game ___</w:t>
      </w:r>
    </w:p>
    <w:p w:rsidR="00A77B3E" w:rsidRDefault="00494F83">
      <w:pPr>
        <w:pStyle w:val="Heading1"/>
        <w:spacing w:before="480" w:after="120" w:line="276" w:lineRule="auto"/>
        <w:ind w:left="0"/>
        <w:rPr>
          <w:rFonts w:ascii="Calibri" w:eastAsia="Calibri" w:hAnsi="Calibri" w:cs="Calibri"/>
          <w:sz w:val="22"/>
          <w:szCs w:val="22"/>
        </w:rPr>
      </w:pPr>
      <w:r>
        <w:rPr>
          <w:rFonts w:ascii="Calibri" w:eastAsia="Calibri" w:hAnsi="Calibri" w:cs="Calibri"/>
          <w:sz w:val="22"/>
          <w:szCs w:val="22"/>
        </w:rPr>
        <w:t>Please answer the following:</w:t>
      </w:r>
    </w:p>
    <w:p w:rsidR="00A77B3E" w:rsidRDefault="00494F83">
      <w:pPr>
        <w:numPr>
          <w:ilvl w:val="0"/>
          <w:numId w:val="4"/>
        </w:numPr>
        <w:tabs>
          <w:tab w:val="num" w:pos="720"/>
        </w:tabs>
        <w:spacing w:after="0" w:line="240" w:lineRule="auto"/>
        <w:rPr>
          <w:rFonts w:ascii="Calibri" w:eastAsia="Calibri" w:hAnsi="Calibri" w:cs="Calibri"/>
        </w:rPr>
      </w:pPr>
      <w:r>
        <w:rPr>
          <w:rFonts w:ascii="Calibri" w:eastAsia="Calibri" w:hAnsi="Calibri" w:cs="Calibri"/>
        </w:rPr>
        <w:t>What did you like about the game interface?</w:t>
      </w:r>
    </w:p>
    <w:p w:rsidR="00A77B3E" w:rsidRDefault="00494F83">
      <w:pPr>
        <w:numPr>
          <w:ilvl w:val="0"/>
          <w:numId w:val="4"/>
        </w:numPr>
        <w:tabs>
          <w:tab w:val="num" w:pos="720"/>
        </w:tabs>
        <w:spacing w:after="0" w:line="276" w:lineRule="auto"/>
        <w:rPr>
          <w:rFonts w:ascii="Calibri" w:eastAsia="Calibri" w:hAnsi="Calibri" w:cs="Calibri"/>
        </w:rPr>
      </w:pPr>
      <w:r>
        <w:rPr>
          <w:rFonts w:ascii="Calibri" w:eastAsia="Calibri" w:hAnsi="Calibri" w:cs="Calibri"/>
        </w:rPr>
        <w:t>What did you dislike about the game in</w:t>
      </w:r>
      <w:r>
        <w:rPr>
          <w:rFonts w:ascii="Calibri" w:eastAsia="Calibri" w:hAnsi="Calibri" w:cs="Calibri"/>
        </w:rPr>
        <w:t>terface?</w:t>
      </w:r>
    </w:p>
    <w:p w:rsidR="00A77B3E" w:rsidRDefault="00494F83">
      <w:pPr>
        <w:numPr>
          <w:ilvl w:val="0"/>
          <w:numId w:val="4"/>
        </w:numPr>
        <w:tabs>
          <w:tab w:val="num" w:pos="720"/>
        </w:tabs>
        <w:spacing w:after="0" w:line="240" w:lineRule="auto"/>
        <w:rPr>
          <w:rFonts w:ascii="Calibri" w:eastAsia="Calibri" w:hAnsi="Calibri" w:cs="Calibri"/>
        </w:rPr>
      </w:pPr>
      <w:r>
        <w:rPr>
          <w:rFonts w:ascii="Calibri" w:eastAsia="Calibri" w:hAnsi="Calibri" w:cs="Calibri"/>
        </w:rPr>
        <w:t>Was the game fun?</w:t>
      </w:r>
    </w:p>
    <w:p w:rsidR="00A77B3E" w:rsidRDefault="00494F83">
      <w:pPr>
        <w:numPr>
          <w:ilvl w:val="0"/>
          <w:numId w:val="4"/>
        </w:numPr>
        <w:tabs>
          <w:tab w:val="num" w:pos="720"/>
        </w:tabs>
        <w:spacing w:after="0" w:line="276" w:lineRule="auto"/>
        <w:rPr>
          <w:rFonts w:ascii="Calibri" w:eastAsia="Calibri" w:hAnsi="Calibri" w:cs="Calibri"/>
        </w:rPr>
      </w:pPr>
      <w:r>
        <w:rPr>
          <w:rFonts w:ascii="Calibri" w:eastAsia="Calibri" w:hAnsi="Calibri" w:cs="Calibri"/>
        </w:rPr>
        <w:t>Was the game difficult?</w:t>
      </w:r>
    </w:p>
    <w:p w:rsidR="00A77B3E" w:rsidRDefault="00494F83">
      <w:pPr>
        <w:numPr>
          <w:ilvl w:val="0"/>
          <w:numId w:val="4"/>
        </w:numPr>
        <w:tabs>
          <w:tab w:val="num" w:pos="720"/>
        </w:tabs>
        <w:spacing w:after="0" w:line="276" w:lineRule="auto"/>
        <w:rPr>
          <w:rFonts w:ascii="Calibri" w:eastAsia="Calibri" w:hAnsi="Calibri" w:cs="Calibri"/>
        </w:rPr>
      </w:pPr>
      <w:r>
        <w:rPr>
          <w:rFonts w:ascii="Calibri" w:eastAsia="Calibri" w:hAnsi="Calibri" w:cs="Calibri"/>
        </w:rPr>
        <w:t>Would you want sound effects and/or music?</w:t>
      </w:r>
    </w:p>
    <w:p w:rsidR="00A77B3E" w:rsidRDefault="00494F83">
      <w:pPr>
        <w:numPr>
          <w:ilvl w:val="0"/>
          <w:numId w:val="4"/>
        </w:numPr>
        <w:tabs>
          <w:tab w:val="num" w:pos="720"/>
        </w:tabs>
        <w:spacing w:after="0" w:line="276" w:lineRule="auto"/>
        <w:rPr>
          <w:rFonts w:ascii="Calibri" w:eastAsia="Calibri" w:hAnsi="Calibri" w:cs="Calibri"/>
        </w:rPr>
      </w:pPr>
      <w:r>
        <w:rPr>
          <w:rFonts w:ascii="Calibri" w:eastAsia="Calibri" w:hAnsi="Calibri" w:cs="Calibri"/>
        </w:rPr>
        <w:t>What would make the game better?</w:t>
      </w:r>
    </w:p>
    <w:p w:rsidR="00A77B3E" w:rsidRDefault="00494F83">
      <w:pPr>
        <w:numPr>
          <w:ilvl w:val="0"/>
          <w:numId w:val="4"/>
        </w:numPr>
        <w:tabs>
          <w:tab w:val="num" w:pos="720"/>
        </w:tabs>
        <w:spacing w:after="0" w:line="276" w:lineRule="auto"/>
        <w:rPr>
          <w:rFonts w:ascii="Calibri" w:eastAsia="Calibri" w:hAnsi="Calibri" w:cs="Calibri"/>
        </w:rPr>
      </w:pPr>
      <w:r>
        <w:rPr>
          <w:rFonts w:ascii="Calibri" w:eastAsia="Calibri" w:hAnsi="Calibri" w:cs="Calibri"/>
        </w:rPr>
        <w:t>What was most frustrating about the game?</w:t>
      </w:r>
    </w:p>
    <w:p w:rsidR="00A77B3E" w:rsidRDefault="00494F83">
      <w:pPr>
        <w:numPr>
          <w:ilvl w:val="0"/>
          <w:numId w:val="4"/>
        </w:numPr>
        <w:tabs>
          <w:tab w:val="num" w:pos="720"/>
        </w:tabs>
        <w:spacing w:after="0" w:line="276" w:lineRule="auto"/>
        <w:rPr>
          <w:rFonts w:ascii="Calibri" w:eastAsia="Calibri" w:hAnsi="Calibri" w:cs="Calibri"/>
        </w:rPr>
      </w:pPr>
      <w:r>
        <w:rPr>
          <w:rFonts w:ascii="Calibri" w:eastAsia="Calibri" w:hAnsi="Calibri" w:cs="Calibri"/>
        </w:rPr>
        <w:t>Does the game need instructions? If so, what should they say?</w:t>
      </w:r>
    </w:p>
    <w:p w:rsidR="00A77B3E" w:rsidRDefault="00494F83">
      <w:pPr>
        <w:pStyle w:val="Heading3"/>
        <w:ind w:left="0"/>
        <w:rPr>
          <w:rFonts w:ascii="Calibri" w:eastAsia="Calibri" w:hAnsi="Calibri" w:cs="Calibri"/>
        </w:rPr>
      </w:pPr>
      <w:bookmarkStart w:id="24" w:name="h.5rr6f7y16yy"/>
      <w:bookmarkEnd w:id="24"/>
      <w:r>
        <w:rPr>
          <w:rFonts w:ascii="Calibri" w:eastAsia="Calibri" w:hAnsi="Calibri" w:cs="Calibri"/>
        </w:rPr>
        <w:t>Post-test interview</w:t>
      </w:r>
    </w:p>
    <w:p w:rsidR="00A77B3E" w:rsidRDefault="00494F83">
      <w:pPr>
        <w:numPr>
          <w:ilvl w:val="0"/>
          <w:numId w:val="5"/>
        </w:numPr>
        <w:tabs>
          <w:tab w:val="num" w:pos="720"/>
        </w:tabs>
        <w:spacing w:after="0" w:line="276" w:lineRule="auto"/>
        <w:rPr>
          <w:rFonts w:ascii="Calibri" w:eastAsia="Calibri" w:hAnsi="Calibri" w:cs="Calibri"/>
        </w:rPr>
      </w:pPr>
      <w:r>
        <w:rPr>
          <w:rFonts w:ascii="Calibri" w:eastAsia="Calibri" w:hAnsi="Calibri" w:cs="Calibri"/>
        </w:rPr>
        <w:t>Do yo</w:t>
      </w:r>
      <w:r>
        <w:rPr>
          <w:rFonts w:ascii="Calibri" w:eastAsia="Calibri" w:hAnsi="Calibri" w:cs="Calibri"/>
        </w:rPr>
        <w:t>u own an android device?</w:t>
      </w:r>
    </w:p>
    <w:p w:rsidR="00A77B3E" w:rsidRDefault="00494F83">
      <w:pPr>
        <w:numPr>
          <w:ilvl w:val="0"/>
          <w:numId w:val="5"/>
        </w:numPr>
        <w:tabs>
          <w:tab w:val="num" w:pos="720"/>
        </w:tabs>
        <w:spacing w:after="0" w:line="276" w:lineRule="auto"/>
        <w:rPr>
          <w:rFonts w:ascii="Calibri" w:eastAsia="Calibri" w:hAnsi="Calibri" w:cs="Calibri"/>
        </w:rPr>
      </w:pPr>
      <w:r>
        <w:rPr>
          <w:rFonts w:ascii="Calibri" w:eastAsia="Calibri" w:hAnsi="Calibri" w:cs="Calibri"/>
        </w:rPr>
        <w:t>Do you have any prior experience with android devices?</w:t>
      </w:r>
    </w:p>
    <w:p w:rsidR="00A77B3E" w:rsidRDefault="00494F83">
      <w:pPr>
        <w:numPr>
          <w:ilvl w:val="0"/>
          <w:numId w:val="5"/>
        </w:numPr>
        <w:tabs>
          <w:tab w:val="num" w:pos="720"/>
        </w:tabs>
        <w:spacing w:after="0" w:line="276" w:lineRule="auto"/>
        <w:rPr>
          <w:rFonts w:ascii="Calibri" w:eastAsia="Calibri" w:hAnsi="Calibri" w:cs="Calibri"/>
        </w:rPr>
      </w:pPr>
      <w:r>
        <w:rPr>
          <w:rFonts w:ascii="Calibri" w:eastAsia="Calibri" w:hAnsi="Calibri" w:cs="Calibri"/>
        </w:rPr>
        <w:t>Have you played tower defense games before?</w:t>
      </w:r>
    </w:p>
    <w:p w:rsidR="00A77B3E" w:rsidRDefault="00494F83">
      <w:pPr>
        <w:numPr>
          <w:ilvl w:val="0"/>
          <w:numId w:val="5"/>
        </w:numPr>
        <w:tabs>
          <w:tab w:val="num" w:pos="720"/>
        </w:tabs>
        <w:spacing w:after="0" w:line="276" w:lineRule="auto"/>
        <w:rPr>
          <w:rFonts w:ascii="Calibri" w:eastAsia="Calibri" w:hAnsi="Calibri" w:cs="Calibri"/>
        </w:rPr>
      </w:pPr>
      <w:r>
        <w:rPr>
          <w:rFonts w:ascii="Calibri" w:eastAsia="Calibri" w:hAnsi="Calibri" w:cs="Calibri"/>
        </w:rPr>
        <w:t>Anything else you want to say that you didn’t get to mention in the questionnaire?</w:t>
      </w:r>
    </w:p>
    <w:p w:rsidR="00A77B3E" w:rsidRDefault="00494F83">
      <w:pPr>
        <w:numPr>
          <w:ilvl w:val="0"/>
          <w:numId w:val="5"/>
        </w:numPr>
        <w:tabs>
          <w:tab w:val="num" w:pos="720"/>
        </w:tabs>
        <w:spacing w:after="0" w:line="276" w:lineRule="auto"/>
        <w:rPr>
          <w:rFonts w:ascii="Calibri" w:eastAsia="Calibri" w:hAnsi="Calibri" w:cs="Calibri"/>
        </w:rPr>
      </w:pPr>
      <w:r>
        <w:rPr>
          <w:rFonts w:ascii="Calibri" w:eastAsia="Calibri" w:hAnsi="Calibri" w:cs="Calibri"/>
        </w:rPr>
        <w:t>Did you have any problems? (or bring up noted iss</w:t>
      </w:r>
      <w:r>
        <w:rPr>
          <w:rFonts w:ascii="Calibri" w:eastAsia="Calibri" w:hAnsi="Calibri" w:cs="Calibri"/>
        </w:rPr>
        <w:t>ues)</w:t>
      </w:r>
    </w:p>
    <w:p w:rsidR="00A77B3E" w:rsidRDefault="00494F83">
      <w:pPr>
        <w:numPr>
          <w:ilvl w:val="0"/>
          <w:numId w:val="5"/>
        </w:numPr>
        <w:tabs>
          <w:tab w:val="num" w:pos="720"/>
        </w:tabs>
        <w:spacing w:after="0" w:line="276" w:lineRule="auto"/>
        <w:rPr>
          <w:rFonts w:ascii="Calibri" w:eastAsia="Calibri" w:hAnsi="Calibri" w:cs="Calibri"/>
        </w:rPr>
      </w:pPr>
      <w:r>
        <w:rPr>
          <w:rFonts w:ascii="Calibri" w:eastAsia="Calibri" w:hAnsi="Calibri" w:cs="Calibri"/>
        </w:rPr>
        <w:t>(Ask about user’s answers to questionnaire.)</w:t>
      </w:r>
    </w:p>
    <w:p w:rsidR="001860E6" w:rsidRDefault="001860E6">
      <w:pPr>
        <w:pStyle w:val="Heading2"/>
        <w:ind w:left="0"/>
      </w:pPr>
      <w:bookmarkStart w:id="25" w:name="h.rp9mfngi0m45"/>
      <w:bookmarkEnd w:id="25"/>
    </w:p>
    <w:p w:rsidR="001860E6" w:rsidRDefault="001860E6">
      <w:pPr>
        <w:pStyle w:val="Heading2"/>
        <w:ind w:left="0"/>
      </w:pPr>
    </w:p>
    <w:p w:rsidR="00A77B3E" w:rsidRDefault="00494F83">
      <w:pPr>
        <w:pStyle w:val="Heading2"/>
        <w:ind w:left="0"/>
      </w:pPr>
      <w:r>
        <w:t>Conduct Test</w:t>
      </w:r>
    </w:p>
    <w:p w:rsidR="00A77B3E" w:rsidRDefault="00494F83">
      <w:pPr>
        <w:spacing w:line="240" w:lineRule="auto"/>
        <w:ind w:left="0"/>
      </w:pPr>
      <w:r>
        <w:t>During the test, we adhered to the listed requirements for the project 4 specifications document. The test was very successful, resulting in great feedback from users with a variety of backgrou</w:t>
      </w:r>
      <w:r>
        <w:t xml:space="preserve">nds. We followed the test plan, utilizing the test materials with 6 users where users 1 and 2 were tested as a pair. The rest of the users were tested individually. We realized after printing off the sheets that we needed to ask about their </w:t>
      </w:r>
      <w:proofErr w:type="gramStart"/>
      <w:r>
        <w:t>Android</w:t>
      </w:r>
      <w:proofErr w:type="gramEnd"/>
      <w:r>
        <w:t>, smartp</w:t>
      </w:r>
      <w:r>
        <w:t>hone, and gaming experience, so we asked that at the end of the interview.</w:t>
      </w:r>
    </w:p>
    <w:p w:rsidR="00A77B3E" w:rsidRDefault="00494F83">
      <w:pPr>
        <w:pStyle w:val="Heading2"/>
        <w:pageBreakBefore/>
        <w:spacing w:before="360" w:after="80" w:line="276" w:lineRule="auto"/>
        <w:ind w:left="0"/>
      </w:pPr>
      <w:bookmarkStart w:id="26" w:name="h.g9h38n75vzhq"/>
      <w:bookmarkEnd w:id="26"/>
      <w:r>
        <w:rPr>
          <w:rFonts w:ascii="Calibri" w:eastAsia="Calibri" w:hAnsi="Calibri" w:cs="Calibri"/>
        </w:rPr>
        <w:lastRenderedPageBreak/>
        <w:t>Analysis</w:t>
      </w:r>
    </w:p>
    <w:p w:rsidR="00A77B3E" w:rsidRDefault="00494F83">
      <w:pPr>
        <w:spacing w:line="240" w:lineRule="auto"/>
        <w:ind w:left="0"/>
      </w:pPr>
      <w:r>
        <w:t>Looking back at our problem statement, we can confidently provide the following answers:</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What instructions are necessary for the game to be played?</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How to place a tower</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How</w:t>
      </w:r>
      <w:r>
        <w:rPr>
          <w:rFonts w:ascii="Calibri" w:eastAsia="Calibri" w:hAnsi="Calibri" w:cs="Calibri"/>
        </w:rPr>
        <w:t xml:space="preserve"> to know when you can place a tower (i.e. connection between cash and cost of tower)</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How to use standard android buttons to navigate and exit.</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Will new users be able to understand objective of game?</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Not in all cases. One user tried to tap on each zombie ra</w:t>
      </w:r>
      <w:r>
        <w:rPr>
          <w:rFonts w:ascii="Calibri" w:eastAsia="Calibri" w:hAnsi="Calibri" w:cs="Calibri"/>
        </w:rPr>
        <w:t>ther than place towers in a strategic pattern.</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Will users understand how to place towers?</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No. Instructions are necessary.</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Will user think game is too long/too short?</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How long does it take to complete a game?</w:t>
      </w:r>
    </w:p>
    <w:p w:rsidR="00A77B3E" w:rsidRDefault="00494F83">
      <w:pPr>
        <w:numPr>
          <w:ilvl w:val="2"/>
          <w:numId w:val="1"/>
        </w:numPr>
        <w:tabs>
          <w:tab w:val="num" w:pos="2160"/>
        </w:tabs>
        <w:spacing w:after="0" w:line="240" w:lineRule="auto"/>
        <w:ind w:hanging="360"/>
        <w:rPr>
          <w:rFonts w:ascii="Calibri" w:eastAsia="Calibri" w:hAnsi="Calibri" w:cs="Calibri"/>
        </w:rPr>
      </w:pPr>
      <w:r>
        <w:rPr>
          <w:rFonts w:ascii="Calibri" w:eastAsia="Calibri" w:hAnsi="Calibri" w:cs="Calibri"/>
        </w:rPr>
        <w:t>About ten minutes (user 4)</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Is the game difficult</w:t>
      </w:r>
      <w:r>
        <w:rPr>
          <w:rFonts w:ascii="Calibri" w:eastAsia="Calibri" w:hAnsi="Calibri" w:cs="Calibri"/>
        </w:rPr>
        <w:t>?</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No (users 6, 4, 3, 2, 1), yes (user 5)</w:t>
      </w:r>
    </w:p>
    <w:p w:rsidR="00A77B3E" w:rsidRDefault="00494F83">
      <w:pPr>
        <w:numPr>
          <w:ilvl w:val="0"/>
          <w:numId w:val="1"/>
        </w:numPr>
        <w:tabs>
          <w:tab w:val="num" w:pos="720"/>
        </w:tabs>
        <w:spacing w:after="0" w:line="240" w:lineRule="auto"/>
        <w:rPr>
          <w:rFonts w:ascii="Calibri" w:eastAsia="Calibri" w:hAnsi="Calibri" w:cs="Calibri"/>
        </w:rPr>
      </w:pPr>
      <w:r>
        <w:rPr>
          <w:rFonts w:ascii="Calibri" w:eastAsia="Calibri" w:hAnsi="Calibri" w:cs="Calibri"/>
        </w:rPr>
        <w:t>Is the game fun?</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“Yes, but repetitive” user 6</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“Somewhat” user 5</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“Yeah, I enjoyed the spontaneous pop of zombies. It added a little difficulty because you couldn’t see them coming and didn’t have time to bolster your</w:t>
      </w:r>
      <w:r>
        <w:rPr>
          <w:rFonts w:ascii="Calibri" w:eastAsia="Calibri" w:hAnsi="Calibri" w:cs="Calibri"/>
        </w:rPr>
        <w:t xml:space="preserve"> defense.” user 4</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“No” user 3</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w:t>
      </w:r>
      <w:proofErr w:type="spellStart"/>
      <w:r>
        <w:rPr>
          <w:rFonts w:ascii="Calibri" w:eastAsia="Calibri" w:hAnsi="Calibri" w:cs="Calibri"/>
        </w:rPr>
        <w:t>Kinda</w:t>
      </w:r>
      <w:proofErr w:type="spellEnd"/>
      <w:r>
        <w:rPr>
          <w:rFonts w:ascii="Calibri" w:eastAsia="Calibri" w:hAnsi="Calibri" w:cs="Calibri"/>
        </w:rPr>
        <w:t xml:space="preserve"> at first it was but then it got really boring” user 2</w:t>
      </w:r>
    </w:p>
    <w:p w:rsidR="00A77B3E" w:rsidRDefault="00494F83">
      <w:pPr>
        <w:numPr>
          <w:ilvl w:val="1"/>
          <w:numId w:val="1"/>
        </w:numPr>
        <w:tabs>
          <w:tab w:val="num" w:pos="1440"/>
        </w:tabs>
        <w:spacing w:after="0" w:line="240" w:lineRule="auto"/>
        <w:rPr>
          <w:rFonts w:ascii="Calibri" w:eastAsia="Calibri" w:hAnsi="Calibri" w:cs="Calibri"/>
        </w:rPr>
      </w:pPr>
      <w:r>
        <w:rPr>
          <w:rFonts w:ascii="Calibri" w:eastAsia="Calibri" w:hAnsi="Calibri" w:cs="Calibri"/>
        </w:rPr>
        <w:t>“I enjoyed playing it, got a kick out of the zombies” user 1</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0"/>
        <w:gridCol w:w="6070"/>
      </w:tblGrid>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b/>
                <w:bCs/>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b/>
                <w:bCs/>
              </w:rPr>
              <w:t>Potential solution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Choosing a new map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Remove label that says to swipe for new map, until new ma</w:t>
            </w:r>
            <w:r>
              <w:rPr>
                <w:rFonts w:ascii="Calibri" w:eastAsia="Calibri" w:hAnsi="Calibri" w:cs="Calibri"/>
              </w:rPr>
              <w:t>ps are created (or label that says “coming soon”)</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Understanding how to place first tower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Tutorial screen before gameplay begins will explain how to place first tower.</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Connection between cost of tower and placing new towers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Make label font larger for cost</w:t>
            </w:r>
            <w:r>
              <w:rPr>
                <w:rFonts w:ascii="Calibri" w:eastAsia="Calibri" w:hAnsi="Calibri" w:cs="Calibri"/>
              </w:rPr>
              <w:t xml:space="preserve"> of tower, as well as possibly doing an animation for purchasing the tower. Also, some feedback for if tower is </w:t>
            </w:r>
            <w:proofErr w:type="spellStart"/>
            <w:r>
              <w:rPr>
                <w:rFonts w:ascii="Calibri" w:eastAsia="Calibri" w:hAnsi="Calibri" w:cs="Calibri"/>
              </w:rPr>
              <w:t>unpurchasable</w:t>
            </w:r>
            <w:proofErr w:type="spellEnd"/>
            <w:r>
              <w:rPr>
                <w:rFonts w:ascii="Calibri" w:eastAsia="Calibri" w:hAnsi="Calibri" w:cs="Calibri"/>
              </w:rPr>
              <w:t>.</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Noticing available gold 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Make label font larger (animation when money spent or earned)</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Noticing zombie killed 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Make l</w:t>
            </w:r>
            <w:r>
              <w:rPr>
                <w:rFonts w:ascii="Calibri" w:eastAsia="Calibri" w:hAnsi="Calibri" w:cs="Calibri"/>
              </w:rPr>
              <w:t>abel font larger (animation when zombie killed)</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Not able to tell if zombie is dying or how much health is left on survivor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Draw health bars on survivors and zombies to show how much damage has been taken, and how much health is left.</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Cannot figure out ho</w:t>
            </w:r>
            <w:r>
              <w:rPr>
                <w:rFonts w:ascii="Calibri" w:eastAsia="Calibri" w:hAnsi="Calibri" w:cs="Calibri"/>
              </w:rPr>
              <w:t>w to play initially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Tutorial screen before gameplay begins will explain the purpose and controls for game.</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Many people paused on “Overwrite existing game” confirmation screen when trying to play a new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This might be okay, since we want the user to be</w:t>
            </w:r>
            <w:r>
              <w:rPr>
                <w:rFonts w:ascii="Calibri" w:eastAsia="Calibri" w:hAnsi="Calibri" w:cs="Calibri"/>
              </w:rPr>
              <w:t xml:space="preserve"> aware of the decision they’re making before making it.</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 xml:space="preserve">No clear point to playing game, no </w:t>
            </w:r>
            <w:proofErr w:type="spellStart"/>
            <w:r>
              <w:rPr>
                <w:rFonts w:ascii="Calibri" w:eastAsia="Calibri" w:hAnsi="Calibri" w:cs="Calibri"/>
              </w:rPr>
              <w:t>replayability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Adding more features should fix this issue. More maps, more guns, upgrades, new survivor types, etc. (version 2)</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Game is too easy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Adding features and</w:t>
            </w:r>
            <w:r>
              <w:rPr>
                <w:rFonts w:ascii="Calibri" w:eastAsia="Calibri" w:hAnsi="Calibri" w:cs="Calibri"/>
              </w:rPr>
              <w:t xml:space="preserve"> incrementing tower costs and zombie difficulty should fix this.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 xml:space="preserve">Android default hardware buttons are not obvious to </w:t>
            </w:r>
            <w:r>
              <w:rPr>
                <w:rFonts w:ascii="Calibri" w:eastAsia="Calibri" w:hAnsi="Calibri" w:cs="Calibri"/>
              </w:rPr>
              <w:lastRenderedPageBreak/>
              <w:t>non-Android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lastRenderedPageBreak/>
              <w:t xml:space="preserve">The tutorial will explain the button functionality, as well as possibly </w:t>
            </w:r>
            <w:r>
              <w:rPr>
                <w:rFonts w:ascii="Calibri" w:eastAsia="Calibri" w:hAnsi="Calibri" w:cs="Calibri"/>
              </w:rPr>
              <w:lastRenderedPageBreak/>
              <w:t>include on-screen alternatives for redundancy.</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lastRenderedPageBreak/>
              <w:t>No achievements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Adding achievements feature will fix this.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Pause button should bring up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Adding the options menu as a redundant feature on the pause button will fix this.</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Need feedback for killing zombies and taking damage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Need to add animation for s</w:t>
            </w:r>
            <w:r>
              <w:rPr>
                <w:rFonts w:ascii="Calibri" w:eastAsia="Calibri" w:hAnsi="Calibri" w:cs="Calibri"/>
              </w:rPr>
              <w:t>prites (attacking, shooting, pointing toward the zombie or survivor)</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Hard to tell how to place towers (do I drag or press the screen?)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Add tower drag feature from gutter to the map</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Need more active participation, more goal-oriented (intuitive path for zo</w:t>
            </w:r>
            <w:r>
              <w:rPr>
                <w:rFonts w:ascii="Calibri" w:eastAsia="Calibri" w:hAnsi="Calibri" w:cs="Calibri"/>
              </w:rPr>
              <w:t>mbies or something for survivors to protect,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 xml:space="preserve">Add these features into </w:t>
            </w:r>
            <w:proofErr w:type="gramStart"/>
            <w:r>
              <w:rPr>
                <w:rFonts w:ascii="Calibri" w:eastAsia="Calibri" w:hAnsi="Calibri" w:cs="Calibri"/>
              </w:rPr>
              <w:t>game,</w:t>
            </w:r>
            <w:proofErr w:type="gramEnd"/>
            <w:r>
              <w:rPr>
                <w:rFonts w:ascii="Calibri" w:eastAsia="Calibri" w:hAnsi="Calibri" w:cs="Calibri"/>
              </w:rPr>
              <w:t xml:space="preserve"> create more goals and achievements to match.</w:t>
            </w:r>
          </w:p>
        </w:tc>
      </w:tr>
      <w:tr w:rsidR="00A77B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Survivors towers should not be able to stack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494F83">
            <w:pPr>
              <w:spacing w:after="0" w:line="240" w:lineRule="auto"/>
              <w:ind w:left="0"/>
            </w:pPr>
            <w:r>
              <w:rPr>
                <w:rFonts w:ascii="Calibri" w:eastAsia="Calibri" w:hAnsi="Calibri" w:cs="Calibri"/>
              </w:rPr>
              <w:t>Create better bounding box for towers and zombies</w:t>
            </w:r>
          </w:p>
        </w:tc>
      </w:tr>
    </w:tbl>
    <w:p w:rsidR="00A77B3E" w:rsidRDefault="00494F83">
      <w:pPr>
        <w:spacing w:after="0" w:line="276" w:lineRule="auto"/>
        <w:ind w:left="0"/>
      </w:pPr>
    </w:p>
    <w:p w:rsidR="00901A06" w:rsidRDefault="00901A06">
      <w:pPr>
        <w:spacing w:after="0" w:line="276" w:lineRule="auto"/>
        <w:ind w:left="0"/>
      </w:pPr>
      <w:r>
        <w:t>At this stage, none of the potential solutions have been implemented.</w:t>
      </w:r>
    </w:p>
    <w:sectPr w:rsidR="00901A06" w:rsidSect="001860E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
    <w:nsid w:val="00000002"/>
    <w:multiLevelType w:val="hybridMultilevel"/>
    <w:tmpl w:val="00000002"/>
    <w:lvl w:ilvl="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2">
    <w:nsid w:val="00000003"/>
    <w:multiLevelType w:val="hybridMultilevel"/>
    <w:tmpl w:val="00000003"/>
    <w:lvl w:ilvl="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3">
    <w:nsid w:val="00000004"/>
    <w:multiLevelType w:val="hybridMultilevel"/>
    <w:tmpl w:val="00000004"/>
    <w:lvl w:ilvl="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5"/>
    <w:multiLevelType w:val="hybridMultilevel"/>
    <w:tmpl w:val="00000005"/>
    <w:lvl w:ilvl="0">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860E6"/>
    <w:rsid w:val="0035740B"/>
    <w:rsid w:val="00494F83"/>
    <w:rsid w:val="00901A06"/>
    <w:rsid w:val="00976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0E6"/>
    <w:rPr>
      <w:color w:val="5A5A5A" w:themeColor="text1" w:themeTint="A5"/>
    </w:rPr>
  </w:style>
  <w:style w:type="paragraph" w:styleId="Heading1">
    <w:name w:val="heading 1"/>
    <w:basedOn w:val="Normal"/>
    <w:next w:val="Normal"/>
    <w:link w:val="Heading1Char"/>
    <w:uiPriority w:val="9"/>
    <w:qFormat/>
    <w:rsid w:val="001860E6"/>
    <w:pPr>
      <w:spacing w:before="400" w:after="60" w:line="240" w:lineRule="auto"/>
      <w:contextualSpacing/>
      <w:outlineLvl w:val="0"/>
    </w:pPr>
    <w:rPr>
      <w:rFonts w:ascii="Cambria" w:eastAsia="Times New Roman" w:hAnsi="Cambria" w:cs="Times New Roman"/>
      <w:smallCaps/>
      <w:color w:val="0F243E"/>
      <w:spacing w:val="20"/>
      <w:sz w:val="32"/>
      <w:szCs w:val="32"/>
    </w:rPr>
  </w:style>
  <w:style w:type="paragraph" w:styleId="Heading2">
    <w:name w:val="heading 2"/>
    <w:basedOn w:val="Normal"/>
    <w:next w:val="Normal"/>
    <w:link w:val="Heading2Char"/>
    <w:uiPriority w:val="9"/>
    <w:unhideWhenUsed/>
    <w:qFormat/>
    <w:rsid w:val="001860E6"/>
    <w:pPr>
      <w:spacing w:before="120" w:after="60" w:line="240" w:lineRule="auto"/>
      <w:contextualSpacing/>
      <w:outlineLvl w:val="1"/>
    </w:pPr>
    <w:rPr>
      <w:rFonts w:ascii="Cambria" w:eastAsia="Times New Roman" w:hAnsi="Cambria" w:cs="Times New Roman"/>
      <w:smallCaps/>
      <w:color w:val="17365D"/>
      <w:spacing w:val="20"/>
      <w:sz w:val="28"/>
      <w:szCs w:val="28"/>
    </w:rPr>
  </w:style>
  <w:style w:type="paragraph" w:styleId="Heading3">
    <w:name w:val="heading 3"/>
    <w:basedOn w:val="Normal"/>
    <w:next w:val="Normal"/>
    <w:link w:val="Heading3Char"/>
    <w:uiPriority w:val="9"/>
    <w:unhideWhenUsed/>
    <w:qFormat/>
    <w:rsid w:val="001860E6"/>
    <w:pPr>
      <w:spacing w:before="120" w:after="60" w:line="240" w:lineRule="auto"/>
      <w:contextualSpacing/>
      <w:outlineLvl w:val="2"/>
    </w:pPr>
    <w:rPr>
      <w:rFonts w:ascii="Cambria" w:eastAsia="Times New Roman" w:hAnsi="Cambria" w:cs="Times New Roman"/>
      <w:smallCaps/>
      <w:color w:val="1F497D"/>
      <w:spacing w:val="20"/>
      <w:sz w:val="24"/>
      <w:szCs w:val="24"/>
    </w:rPr>
  </w:style>
  <w:style w:type="paragraph" w:styleId="Heading4">
    <w:name w:val="heading 4"/>
    <w:basedOn w:val="Normal"/>
    <w:next w:val="Normal"/>
    <w:link w:val="Heading4Char"/>
    <w:uiPriority w:val="9"/>
    <w:unhideWhenUsed/>
    <w:qFormat/>
    <w:rsid w:val="001860E6"/>
    <w:pPr>
      <w:pBdr>
        <w:bottom w:val="single" w:sz="4" w:space="1" w:color="71A0DC"/>
      </w:pBdr>
      <w:spacing w:before="200" w:after="100" w:line="240" w:lineRule="auto"/>
      <w:contextualSpacing/>
      <w:outlineLvl w:val="3"/>
    </w:pPr>
    <w:rPr>
      <w:rFonts w:ascii="Cambria" w:eastAsia="Times New Roman" w:hAnsi="Cambria" w:cs="Times New Roman"/>
      <w:b/>
      <w:bCs/>
      <w:smallCaps/>
      <w:color w:val="3071C3"/>
      <w:spacing w:val="20"/>
    </w:rPr>
  </w:style>
  <w:style w:type="paragraph" w:styleId="Heading5">
    <w:name w:val="heading 5"/>
    <w:basedOn w:val="Normal"/>
    <w:next w:val="Normal"/>
    <w:link w:val="Heading5Char"/>
    <w:uiPriority w:val="9"/>
    <w:unhideWhenUsed/>
    <w:qFormat/>
    <w:rsid w:val="001860E6"/>
    <w:pPr>
      <w:pBdr>
        <w:bottom w:val="single" w:sz="4" w:space="1" w:color="548DD4"/>
      </w:pBdr>
      <w:spacing w:before="200" w:after="100" w:line="240" w:lineRule="auto"/>
      <w:contextualSpacing/>
      <w:outlineLvl w:val="4"/>
    </w:pPr>
    <w:rPr>
      <w:rFonts w:ascii="Cambria" w:eastAsia="Times New Roman" w:hAnsi="Cambria" w:cs="Times New Roman"/>
      <w:smallCaps/>
      <w:color w:val="3071C3"/>
      <w:spacing w:val="20"/>
    </w:rPr>
  </w:style>
  <w:style w:type="paragraph" w:styleId="Heading6">
    <w:name w:val="heading 6"/>
    <w:basedOn w:val="Normal"/>
    <w:next w:val="Normal"/>
    <w:link w:val="Heading6Char"/>
    <w:uiPriority w:val="9"/>
    <w:unhideWhenUsed/>
    <w:qFormat/>
    <w:rsid w:val="001860E6"/>
    <w:pPr>
      <w:pBdr>
        <w:bottom w:val="dotted" w:sz="8" w:space="1" w:color="938953"/>
      </w:pBdr>
      <w:spacing w:before="200" w:after="100"/>
      <w:contextualSpacing/>
      <w:outlineLvl w:val="5"/>
    </w:pPr>
    <w:rPr>
      <w:rFonts w:ascii="Cambria" w:eastAsia="Times New Roman" w:hAnsi="Cambria" w:cs="Times New Roman"/>
      <w:smallCaps/>
      <w:color w:val="938953"/>
      <w:spacing w:val="20"/>
    </w:rPr>
  </w:style>
  <w:style w:type="paragraph" w:styleId="Heading7">
    <w:name w:val="heading 7"/>
    <w:basedOn w:val="Normal"/>
    <w:next w:val="Normal"/>
    <w:link w:val="Heading7Char"/>
    <w:uiPriority w:val="9"/>
    <w:semiHidden/>
    <w:unhideWhenUsed/>
    <w:qFormat/>
    <w:rsid w:val="001860E6"/>
    <w:pPr>
      <w:pBdr>
        <w:bottom w:val="dotted" w:sz="8" w:space="1" w:color="938953"/>
      </w:pBdr>
      <w:spacing w:before="200" w:after="100" w:line="240" w:lineRule="auto"/>
      <w:contextualSpacing/>
      <w:outlineLvl w:val="6"/>
    </w:pPr>
    <w:rPr>
      <w:rFonts w:ascii="Cambria" w:eastAsia="Times New Roman" w:hAnsi="Cambria" w:cs="Times New Roman"/>
      <w:b/>
      <w:bCs/>
      <w:smallCaps/>
      <w:color w:val="938953"/>
      <w:spacing w:val="20"/>
      <w:sz w:val="16"/>
      <w:szCs w:val="16"/>
    </w:rPr>
  </w:style>
  <w:style w:type="paragraph" w:styleId="Heading8">
    <w:name w:val="heading 8"/>
    <w:basedOn w:val="Normal"/>
    <w:next w:val="Normal"/>
    <w:link w:val="Heading8Char"/>
    <w:uiPriority w:val="9"/>
    <w:semiHidden/>
    <w:unhideWhenUsed/>
    <w:qFormat/>
    <w:rsid w:val="001860E6"/>
    <w:pPr>
      <w:spacing w:before="200" w:after="60" w:line="240" w:lineRule="auto"/>
      <w:contextualSpacing/>
      <w:outlineLvl w:val="7"/>
    </w:pPr>
    <w:rPr>
      <w:rFonts w:ascii="Cambria" w:eastAsia="Times New Roman" w:hAnsi="Cambria" w:cs="Times New Roman"/>
      <w:b/>
      <w:smallCaps/>
      <w:color w:val="938953"/>
      <w:spacing w:val="20"/>
      <w:sz w:val="16"/>
      <w:szCs w:val="16"/>
    </w:rPr>
  </w:style>
  <w:style w:type="paragraph" w:styleId="Heading9">
    <w:name w:val="heading 9"/>
    <w:basedOn w:val="Normal"/>
    <w:next w:val="Normal"/>
    <w:link w:val="Heading9Char"/>
    <w:uiPriority w:val="9"/>
    <w:semiHidden/>
    <w:unhideWhenUsed/>
    <w:qFormat/>
    <w:rsid w:val="001860E6"/>
    <w:pPr>
      <w:spacing w:before="200" w:after="60" w:line="240" w:lineRule="auto"/>
      <w:contextualSpacing/>
      <w:outlineLvl w:val="8"/>
    </w:pPr>
    <w:rPr>
      <w:rFonts w:ascii="Cambria" w:eastAsia="Times New Roman" w:hAnsi="Cambria" w:cs="Times New Roman"/>
      <w:smallCaps/>
      <w:color w:val="938953"/>
      <w:spacing w:val="20"/>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next w:val="Normal"/>
    <w:link w:val="TitleChar"/>
    <w:uiPriority w:val="10"/>
    <w:qFormat/>
    <w:rsid w:val="001860E6"/>
    <w:pPr>
      <w:spacing w:line="240" w:lineRule="auto"/>
      <w:ind w:left="0"/>
      <w:contextualSpacing/>
    </w:pPr>
    <w:rPr>
      <w:rFonts w:ascii="Cambria" w:eastAsia="Times New Roman" w:hAnsi="Cambria" w:cs="Times New Roman"/>
      <w:smallCaps/>
      <w:color w:val="17365D"/>
      <w:spacing w:val="5"/>
      <w:sz w:val="72"/>
      <w:szCs w:val="72"/>
    </w:rPr>
  </w:style>
  <w:style w:type="paragraph" w:styleId="Subtitle">
    <w:name w:val="Subtitle"/>
    <w:next w:val="Normal"/>
    <w:link w:val="SubtitleChar"/>
    <w:uiPriority w:val="11"/>
    <w:qFormat/>
    <w:rsid w:val="001860E6"/>
    <w:pPr>
      <w:spacing w:after="600" w:line="240" w:lineRule="auto"/>
      <w:ind w:left="0"/>
    </w:pPr>
    <w:rPr>
      <w:smallCaps/>
      <w:color w:val="938953"/>
      <w:spacing w:val="5"/>
      <w:sz w:val="28"/>
      <w:szCs w:val="28"/>
    </w:rPr>
  </w:style>
  <w:style w:type="character" w:customStyle="1" w:styleId="Heading1Char">
    <w:name w:val="Heading 1 Char"/>
    <w:link w:val="Heading1"/>
    <w:uiPriority w:val="9"/>
    <w:rsid w:val="001860E6"/>
    <w:rPr>
      <w:rFonts w:ascii="Cambria" w:eastAsia="Times New Roman" w:hAnsi="Cambria" w:cs="Times New Roman"/>
      <w:smallCaps/>
      <w:color w:val="0F243E"/>
      <w:spacing w:val="20"/>
      <w:sz w:val="32"/>
      <w:szCs w:val="32"/>
    </w:rPr>
  </w:style>
  <w:style w:type="character" w:customStyle="1" w:styleId="Heading2Char">
    <w:name w:val="Heading 2 Char"/>
    <w:link w:val="Heading2"/>
    <w:uiPriority w:val="9"/>
    <w:rsid w:val="001860E6"/>
    <w:rPr>
      <w:rFonts w:ascii="Cambria" w:eastAsia="Times New Roman" w:hAnsi="Cambria" w:cs="Times New Roman"/>
      <w:smallCaps/>
      <w:color w:val="17365D"/>
      <w:spacing w:val="20"/>
      <w:sz w:val="28"/>
      <w:szCs w:val="28"/>
    </w:rPr>
  </w:style>
  <w:style w:type="character" w:customStyle="1" w:styleId="Heading3Char">
    <w:name w:val="Heading 3 Char"/>
    <w:link w:val="Heading3"/>
    <w:uiPriority w:val="9"/>
    <w:rsid w:val="001860E6"/>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1860E6"/>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1860E6"/>
    <w:rPr>
      <w:rFonts w:ascii="Cambria" w:eastAsia="Times New Roman" w:hAnsi="Cambria" w:cs="Times New Roman"/>
      <w:smallCaps/>
      <w:color w:val="3071C3"/>
      <w:spacing w:val="20"/>
    </w:rPr>
  </w:style>
  <w:style w:type="character" w:customStyle="1" w:styleId="Heading6Char">
    <w:name w:val="Heading 6 Char"/>
    <w:link w:val="Heading6"/>
    <w:uiPriority w:val="9"/>
    <w:rsid w:val="001860E6"/>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1860E6"/>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1860E6"/>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1860E6"/>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1860E6"/>
    <w:rPr>
      <w:b/>
      <w:bCs/>
      <w:smallCaps/>
      <w:color w:val="1F497D" w:themeColor="text2"/>
      <w:spacing w:val="10"/>
      <w:sz w:val="18"/>
      <w:szCs w:val="18"/>
    </w:rPr>
  </w:style>
  <w:style w:type="character" w:customStyle="1" w:styleId="TitleChar">
    <w:name w:val="Title Char"/>
    <w:link w:val="Title"/>
    <w:uiPriority w:val="10"/>
    <w:rsid w:val="001860E6"/>
    <w:rPr>
      <w:rFonts w:ascii="Cambria" w:eastAsia="Times New Roman" w:hAnsi="Cambria" w:cs="Times New Roman"/>
      <w:smallCaps/>
      <w:color w:val="17365D"/>
      <w:spacing w:val="5"/>
      <w:sz w:val="72"/>
      <w:szCs w:val="72"/>
    </w:rPr>
  </w:style>
  <w:style w:type="character" w:customStyle="1" w:styleId="SubtitleChar">
    <w:name w:val="Subtitle Char"/>
    <w:link w:val="Subtitle"/>
    <w:uiPriority w:val="11"/>
    <w:rsid w:val="001860E6"/>
    <w:rPr>
      <w:smallCaps/>
      <w:color w:val="938953"/>
      <w:spacing w:val="5"/>
      <w:sz w:val="28"/>
      <w:szCs w:val="28"/>
    </w:rPr>
  </w:style>
  <w:style w:type="character" w:styleId="Strong">
    <w:name w:val="Strong"/>
    <w:uiPriority w:val="22"/>
    <w:qFormat/>
    <w:rsid w:val="001860E6"/>
    <w:rPr>
      <w:b/>
      <w:bCs/>
      <w:spacing w:val="0"/>
    </w:rPr>
  </w:style>
  <w:style w:type="character" w:styleId="Emphasis">
    <w:name w:val="Emphasis"/>
    <w:uiPriority w:val="20"/>
    <w:qFormat/>
    <w:rsid w:val="001860E6"/>
    <w:rPr>
      <w:b/>
      <w:bCs/>
      <w:smallCaps/>
      <w:dstrike w:val="0"/>
      <w:color w:val="5A5A5A" w:themeColor="text1" w:themeTint="A5"/>
      <w:spacing w:val="20"/>
      <w:kern w:val="0"/>
      <w:vertAlign w:val="baseline"/>
    </w:rPr>
  </w:style>
  <w:style w:type="paragraph" w:styleId="NoSpacing">
    <w:name w:val="No Spacing"/>
    <w:basedOn w:val="Normal"/>
    <w:uiPriority w:val="1"/>
    <w:qFormat/>
    <w:rsid w:val="001860E6"/>
    <w:pPr>
      <w:spacing w:after="0" w:line="240" w:lineRule="auto"/>
    </w:pPr>
  </w:style>
  <w:style w:type="paragraph" w:styleId="ListParagraph">
    <w:name w:val="List Paragraph"/>
    <w:basedOn w:val="Normal"/>
    <w:uiPriority w:val="34"/>
    <w:qFormat/>
    <w:rsid w:val="001860E6"/>
    <w:pPr>
      <w:ind w:left="720"/>
      <w:contextualSpacing/>
    </w:pPr>
  </w:style>
  <w:style w:type="paragraph" w:styleId="Quote">
    <w:name w:val="Quote"/>
    <w:basedOn w:val="Normal"/>
    <w:next w:val="Normal"/>
    <w:link w:val="QuoteChar"/>
    <w:uiPriority w:val="29"/>
    <w:qFormat/>
    <w:rsid w:val="001860E6"/>
    <w:rPr>
      <w:i/>
      <w:iCs/>
      <w:color w:val="5A5A5A"/>
    </w:rPr>
  </w:style>
  <w:style w:type="character" w:customStyle="1" w:styleId="QuoteChar">
    <w:name w:val="Quote Char"/>
    <w:link w:val="Quote"/>
    <w:uiPriority w:val="29"/>
    <w:rsid w:val="001860E6"/>
    <w:rPr>
      <w:i/>
      <w:iCs/>
      <w:color w:val="5A5A5A"/>
    </w:rPr>
  </w:style>
  <w:style w:type="paragraph" w:styleId="IntenseQuote">
    <w:name w:val="Intense Quote"/>
    <w:basedOn w:val="Normal"/>
    <w:next w:val="Normal"/>
    <w:link w:val="IntenseQuoteChar"/>
    <w:uiPriority w:val="30"/>
    <w:qFormat/>
    <w:rsid w:val="001860E6"/>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Times New Roman" w:hAnsi="Cambria" w:cs="Times New Roman"/>
      <w:smallCaps/>
      <w:color w:val="365F91"/>
    </w:rPr>
  </w:style>
  <w:style w:type="character" w:customStyle="1" w:styleId="IntenseQuoteChar">
    <w:name w:val="Intense Quote Char"/>
    <w:link w:val="IntenseQuote"/>
    <w:uiPriority w:val="30"/>
    <w:rsid w:val="001860E6"/>
    <w:rPr>
      <w:rFonts w:ascii="Cambria" w:eastAsia="Times New Roman" w:hAnsi="Cambria" w:cs="Times New Roman"/>
      <w:smallCaps/>
      <w:color w:val="365F91"/>
    </w:rPr>
  </w:style>
  <w:style w:type="character" w:styleId="SubtleEmphasis">
    <w:name w:val="Subtle Emphasis"/>
    <w:uiPriority w:val="19"/>
    <w:qFormat/>
    <w:rsid w:val="001860E6"/>
    <w:rPr>
      <w:smallCaps/>
      <w:dstrike w:val="0"/>
      <w:color w:val="5A5A5A" w:themeColor="text1" w:themeTint="A5"/>
      <w:vertAlign w:val="baseline"/>
    </w:rPr>
  </w:style>
  <w:style w:type="character" w:styleId="IntenseEmphasis">
    <w:name w:val="Intense Emphasis"/>
    <w:uiPriority w:val="21"/>
    <w:qFormat/>
    <w:rsid w:val="001860E6"/>
    <w:rPr>
      <w:b/>
      <w:bCs/>
      <w:smallCaps/>
      <w:color w:val="4F81BD" w:themeColor="accent1"/>
      <w:spacing w:val="40"/>
    </w:rPr>
  </w:style>
  <w:style w:type="character" w:styleId="SubtleReference">
    <w:name w:val="Subtle Reference"/>
    <w:uiPriority w:val="31"/>
    <w:qFormat/>
    <w:rsid w:val="001860E6"/>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860E6"/>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860E6"/>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860E6"/>
    <w:pPr>
      <w:outlineLvl w:val="9"/>
    </w:pPr>
    <w:rPr>
      <w:rFonts w:asciiTheme="majorHAnsi" w:eastAsiaTheme="majorEastAsia" w:hAnsiTheme="majorHAnsi" w:cstheme="majorBidi"/>
      <w:color w:val="0F243E" w:themeColor="text2" w:themeShade="7F"/>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0E6"/>
    <w:rPr>
      <w:color w:val="5A5A5A" w:themeColor="text1" w:themeTint="A5"/>
    </w:rPr>
  </w:style>
  <w:style w:type="paragraph" w:styleId="Heading1">
    <w:name w:val="heading 1"/>
    <w:basedOn w:val="Normal"/>
    <w:next w:val="Normal"/>
    <w:link w:val="Heading1Char"/>
    <w:uiPriority w:val="9"/>
    <w:qFormat/>
    <w:rsid w:val="001860E6"/>
    <w:pPr>
      <w:spacing w:before="400" w:after="60" w:line="240" w:lineRule="auto"/>
      <w:contextualSpacing/>
      <w:outlineLvl w:val="0"/>
    </w:pPr>
    <w:rPr>
      <w:rFonts w:ascii="Cambria" w:eastAsia="Times New Roman" w:hAnsi="Cambria" w:cs="Times New Roman"/>
      <w:smallCaps/>
      <w:color w:val="0F243E"/>
      <w:spacing w:val="20"/>
      <w:sz w:val="32"/>
      <w:szCs w:val="32"/>
    </w:rPr>
  </w:style>
  <w:style w:type="paragraph" w:styleId="Heading2">
    <w:name w:val="heading 2"/>
    <w:basedOn w:val="Normal"/>
    <w:next w:val="Normal"/>
    <w:link w:val="Heading2Char"/>
    <w:uiPriority w:val="9"/>
    <w:unhideWhenUsed/>
    <w:qFormat/>
    <w:rsid w:val="001860E6"/>
    <w:pPr>
      <w:spacing w:before="120" w:after="60" w:line="240" w:lineRule="auto"/>
      <w:contextualSpacing/>
      <w:outlineLvl w:val="1"/>
    </w:pPr>
    <w:rPr>
      <w:rFonts w:ascii="Cambria" w:eastAsia="Times New Roman" w:hAnsi="Cambria" w:cs="Times New Roman"/>
      <w:smallCaps/>
      <w:color w:val="17365D"/>
      <w:spacing w:val="20"/>
      <w:sz w:val="28"/>
      <w:szCs w:val="28"/>
    </w:rPr>
  </w:style>
  <w:style w:type="paragraph" w:styleId="Heading3">
    <w:name w:val="heading 3"/>
    <w:basedOn w:val="Normal"/>
    <w:next w:val="Normal"/>
    <w:link w:val="Heading3Char"/>
    <w:uiPriority w:val="9"/>
    <w:unhideWhenUsed/>
    <w:qFormat/>
    <w:rsid w:val="001860E6"/>
    <w:pPr>
      <w:spacing w:before="120" w:after="60" w:line="240" w:lineRule="auto"/>
      <w:contextualSpacing/>
      <w:outlineLvl w:val="2"/>
    </w:pPr>
    <w:rPr>
      <w:rFonts w:ascii="Cambria" w:eastAsia="Times New Roman" w:hAnsi="Cambria" w:cs="Times New Roman"/>
      <w:smallCaps/>
      <w:color w:val="1F497D"/>
      <w:spacing w:val="20"/>
      <w:sz w:val="24"/>
      <w:szCs w:val="24"/>
    </w:rPr>
  </w:style>
  <w:style w:type="paragraph" w:styleId="Heading4">
    <w:name w:val="heading 4"/>
    <w:basedOn w:val="Normal"/>
    <w:next w:val="Normal"/>
    <w:link w:val="Heading4Char"/>
    <w:uiPriority w:val="9"/>
    <w:unhideWhenUsed/>
    <w:qFormat/>
    <w:rsid w:val="001860E6"/>
    <w:pPr>
      <w:pBdr>
        <w:bottom w:val="single" w:sz="4" w:space="1" w:color="71A0DC"/>
      </w:pBdr>
      <w:spacing w:before="200" w:after="100" w:line="240" w:lineRule="auto"/>
      <w:contextualSpacing/>
      <w:outlineLvl w:val="3"/>
    </w:pPr>
    <w:rPr>
      <w:rFonts w:ascii="Cambria" w:eastAsia="Times New Roman" w:hAnsi="Cambria" w:cs="Times New Roman"/>
      <w:b/>
      <w:bCs/>
      <w:smallCaps/>
      <w:color w:val="3071C3"/>
      <w:spacing w:val="20"/>
    </w:rPr>
  </w:style>
  <w:style w:type="paragraph" w:styleId="Heading5">
    <w:name w:val="heading 5"/>
    <w:basedOn w:val="Normal"/>
    <w:next w:val="Normal"/>
    <w:link w:val="Heading5Char"/>
    <w:uiPriority w:val="9"/>
    <w:unhideWhenUsed/>
    <w:qFormat/>
    <w:rsid w:val="001860E6"/>
    <w:pPr>
      <w:pBdr>
        <w:bottom w:val="single" w:sz="4" w:space="1" w:color="548DD4"/>
      </w:pBdr>
      <w:spacing w:before="200" w:after="100" w:line="240" w:lineRule="auto"/>
      <w:contextualSpacing/>
      <w:outlineLvl w:val="4"/>
    </w:pPr>
    <w:rPr>
      <w:rFonts w:ascii="Cambria" w:eastAsia="Times New Roman" w:hAnsi="Cambria" w:cs="Times New Roman"/>
      <w:smallCaps/>
      <w:color w:val="3071C3"/>
      <w:spacing w:val="20"/>
    </w:rPr>
  </w:style>
  <w:style w:type="paragraph" w:styleId="Heading6">
    <w:name w:val="heading 6"/>
    <w:basedOn w:val="Normal"/>
    <w:next w:val="Normal"/>
    <w:link w:val="Heading6Char"/>
    <w:uiPriority w:val="9"/>
    <w:unhideWhenUsed/>
    <w:qFormat/>
    <w:rsid w:val="001860E6"/>
    <w:pPr>
      <w:pBdr>
        <w:bottom w:val="dotted" w:sz="8" w:space="1" w:color="938953"/>
      </w:pBdr>
      <w:spacing w:before="200" w:after="100"/>
      <w:contextualSpacing/>
      <w:outlineLvl w:val="5"/>
    </w:pPr>
    <w:rPr>
      <w:rFonts w:ascii="Cambria" w:eastAsia="Times New Roman" w:hAnsi="Cambria" w:cs="Times New Roman"/>
      <w:smallCaps/>
      <w:color w:val="938953"/>
      <w:spacing w:val="20"/>
    </w:rPr>
  </w:style>
  <w:style w:type="paragraph" w:styleId="Heading7">
    <w:name w:val="heading 7"/>
    <w:basedOn w:val="Normal"/>
    <w:next w:val="Normal"/>
    <w:link w:val="Heading7Char"/>
    <w:uiPriority w:val="9"/>
    <w:semiHidden/>
    <w:unhideWhenUsed/>
    <w:qFormat/>
    <w:rsid w:val="001860E6"/>
    <w:pPr>
      <w:pBdr>
        <w:bottom w:val="dotted" w:sz="8" w:space="1" w:color="938953"/>
      </w:pBdr>
      <w:spacing w:before="200" w:after="100" w:line="240" w:lineRule="auto"/>
      <w:contextualSpacing/>
      <w:outlineLvl w:val="6"/>
    </w:pPr>
    <w:rPr>
      <w:rFonts w:ascii="Cambria" w:eastAsia="Times New Roman" w:hAnsi="Cambria" w:cs="Times New Roman"/>
      <w:b/>
      <w:bCs/>
      <w:smallCaps/>
      <w:color w:val="938953"/>
      <w:spacing w:val="20"/>
      <w:sz w:val="16"/>
      <w:szCs w:val="16"/>
    </w:rPr>
  </w:style>
  <w:style w:type="paragraph" w:styleId="Heading8">
    <w:name w:val="heading 8"/>
    <w:basedOn w:val="Normal"/>
    <w:next w:val="Normal"/>
    <w:link w:val="Heading8Char"/>
    <w:uiPriority w:val="9"/>
    <w:semiHidden/>
    <w:unhideWhenUsed/>
    <w:qFormat/>
    <w:rsid w:val="001860E6"/>
    <w:pPr>
      <w:spacing w:before="200" w:after="60" w:line="240" w:lineRule="auto"/>
      <w:contextualSpacing/>
      <w:outlineLvl w:val="7"/>
    </w:pPr>
    <w:rPr>
      <w:rFonts w:ascii="Cambria" w:eastAsia="Times New Roman" w:hAnsi="Cambria" w:cs="Times New Roman"/>
      <w:b/>
      <w:smallCaps/>
      <w:color w:val="938953"/>
      <w:spacing w:val="20"/>
      <w:sz w:val="16"/>
      <w:szCs w:val="16"/>
    </w:rPr>
  </w:style>
  <w:style w:type="paragraph" w:styleId="Heading9">
    <w:name w:val="heading 9"/>
    <w:basedOn w:val="Normal"/>
    <w:next w:val="Normal"/>
    <w:link w:val="Heading9Char"/>
    <w:uiPriority w:val="9"/>
    <w:semiHidden/>
    <w:unhideWhenUsed/>
    <w:qFormat/>
    <w:rsid w:val="001860E6"/>
    <w:pPr>
      <w:spacing w:before="200" w:after="60" w:line="240" w:lineRule="auto"/>
      <w:contextualSpacing/>
      <w:outlineLvl w:val="8"/>
    </w:pPr>
    <w:rPr>
      <w:rFonts w:ascii="Cambria" w:eastAsia="Times New Roman" w:hAnsi="Cambria" w:cs="Times New Roman"/>
      <w:smallCaps/>
      <w:color w:val="938953"/>
      <w:spacing w:val="20"/>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next w:val="Normal"/>
    <w:link w:val="TitleChar"/>
    <w:uiPriority w:val="10"/>
    <w:qFormat/>
    <w:rsid w:val="001860E6"/>
    <w:pPr>
      <w:spacing w:line="240" w:lineRule="auto"/>
      <w:ind w:left="0"/>
      <w:contextualSpacing/>
    </w:pPr>
    <w:rPr>
      <w:rFonts w:ascii="Cambria" w:eastAsia="Times New Roman" w:hAnsi="Cambria" w:cs="Times New Roman"/>
      <w:smallCaps/>
      <w:color w:val="17365D"/>
      <w:spacing w:val="5"/>
      <w:sz w:val="72"/>
      <w:szCs w:val="72"/>
    </w:rPr>
  </w:style>
  <w:style w:type="paragraph" w:styleId="Subtitle">
    <w:name w:val="Subtitle"/>
    <w:next w:val="Normal"/>
    <w:link w:val="SubtitleChar"/>
    <w:uiPriority w:val="11"/>
    <w:qFormat/>
    <w:rsid w:val="001860E6"/>
    <w:pPr>
      <w:spacing w:after="600" w:line="240" w:lineRule="auto"/>
      <w:ind w:left="0"/>
    </w:pPr>
    <w:rPr>
      <w:smallCaps/>
      <w:color w:val="938953"/>
      <w:spacing w:val="5"/>
      <w:sz w:val="28"/>
      <w:szCs w:val="28"/>
    </w:rPr>
  </w:style>
  <w:style w:type="character" w:customStyle="1" w:styleId="Heading1Char">
    <w:name w:val="Heading 1 Char"/>
    <w:link w:val="Heading1"/>
    <w:uiPriority w:val="9"/>
    <w:rsid w:val="001860E6"/>
    <w:rPr>
      <w:rFonts w:ascii="Cambria" w:eastAsia="Times New Roman" w:hAnsi="Cambria" w:cs="Times New Roman"/>
      <w:smallCaps/>
      <w:color w:val="0F243E"/>
      <w:spacing w:val="20"/>
      <w:sz w:val="32"/>
      <w:szCs w:val="32"/>
    </w:rPr>
  </w:style>
  <w:style w:type="character" w:customStyle="1" w:styleId="Heading2Char">
    <w:name w:val="Heading 2 Char"/>
    <w:link w:val="Heading2"/>
    <w:uiPriority w:val="9"/>
    <w:rsid w:val="001860E6"/>
    <w:rPr>
      <w:rFonts w:ascii="Cambria" w:eastAsia="Times New Roman" w:hAnsi="Cambria" w:cs="Times New Roman"/>
      <w:smallCaps/>
      <w:color w:val="17365D"/>
      <w:spacing w:val="20"/>
      <w:sz w:val="28"/>
      <w:szCs w:val="28"/>
    </w:rPr>
  </w:style>
  <w:style w:type="character" w:customStyle="1" w:styleId="Heading3Char">
    <w:name w:val="Heading 3 Char"/>
    <w:link w:val="Heading3"/>
    <w:uiPriority w:val="9"/>
    <w:rsid w:val="001860E6"/>
    <w:rPr>
      <w:rFonts w:ascii="Cambria" w:eastAsia="Times New Roman" w:hAnsi="Cambria" w:cs="Times New Roman"/>
      <w:smallCaps/>
      <w:color w:val="1F497D"/>
      <w:spacing w:val="20"/>
      <w:sz w:val="24"/>
      <w:szCs w:val="24"/>
    </w:rPr>
  </w:style>
  <w:style w:type="character" w:customStyle="1" w:styleId="Heading4Char">
    <w:name w:val="Heading 4 Char"/>
    <w:link w:val="Heading4"/>
    <w:uiPriority w:val="9"/>
    <w:rsid w:val="001860E6"/>
    <w:rPr>
      <w:rFonts w:ascii="Cambria" w:eastAsia="Times New Roman" w:hAnsi="Cambria" w:cs="Times New Roman"/>
      <w:b/>
      <w:bCs/>
      <w:smallCaps/>
      <w:color w:val="3071C3"/>
      <w:spacing w:val="20"/>
    </w:rPr>
  </w:style>
  <w:style w:type="character" w:customStyle="1" w:styleId="Heading5Char">
    <w:name w:val="Heading 5 Char"/>
    <w:link w:val="Heading5"/>
    <w:uiPriority w:val="9"/>
    <w:rsid w:val="001860E6"/>
    <w:rPr>
      <w:rFonts w:ascii="Cambria" w:eastAsia="Times New Roman" w:hAnsi="Cambria" w:cs="Times New Roman"/>
      <w:smallCaps/>
      <w:color w:val="3071C3"/>
      <w:spacing w:val="20"/>
    </w:rPr>
  </w:style>
  <w:style w:type="character" w:customStyle="1" w:styleId="Heading6Char">
    <w:name w:val="Heading 6 Char"/>
    <w:link w:val="Heading6"/>
    <w:uiPriority w:val="9"/>
    <w:rsid w:val="001860E6"/>
    <w:rPr>
      <w:rFonts w:ascii="Cambria" w:eastAsia="Times New Roman" w:hAnsi="Cambria" w:cs="Times New Roman"/>
      <w:smallCaps/>
      <w:color w:val="938953"/>
      <w:spacing w:val="20"/>
    </w:rPr>
  </w:style>
  <w:style w:type="character" w:customStyle="1" w:styleId="Heading7Char">
    <w:name w:val="Heading 7 Char"/>
    <w:link w:val="Heading7"/>
    <w:uiPriority w:val="9"/>
    <w:semiHidden/>
    <w:rsid w:val="001860E6"/>
    <w:rPr>
      <w:rFonts w:ascii="Cambria" w:eastAsia="Times New Roman" w:hAnsi="Cambria" w:cs="Times New Roman"/>
      <w:b/>
      <w:bCs/>
      <w:smallCaps/>
      <w:color w:val="938953"/>
      <w:spacing w:val="20"/>
      <w:sz w:val="16"/>
      <w:szCs w:val="16"/>
    </w:rPr>
  </w:style>
  <w:style w:type="character" w:customStyle="1" w:styleId="Heading8Char">
    <w:name w:val="Heading 8 Char"/>
    <w:link w:val="Heading8"/>
    <w:uiPriority w:val="9"/>
    <w:semiHidden/>
    <w:rsid w:val="001860E6"/>
    <w:rPr>
      <w:rFonts w:ascii="Cambria" w:eastAsia="Times New Roman" w:hAnsi="Cambria" w:cs="Times New Roman"/>
      <w:b/>
      <w:smallCaps/>
      <w:color w:val="938953"/>
      <w:spacing w:val="20"/>
      <w:sz w:val="16"/>
      <w:szCs w:val="16"/>
    </w:rPr>
  </w:style>
  <w:style w:type="character" w:customStyle="1" w:styleId="Heading9Char">
    <w:name w:val="Heading 9 Char"/>
    <w:link w:val="Heading9"/>
    <w:uiPriority w:val="9"/>
    <w:semiHidden/>
    <w:rsid w:val="001860E6"/>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1860E6"/>
    <w:rPr>
      <w:b/>
      <w:bCs/>
      <w:smallCaps/>
      <w:color w:val="1F497D" w:themeColor="text2"/>
      <w:spacing w:val="10"/>
      <w:sz w:val="18"/>
      <w:szCs w:val="18"/>
    </w:rPr>
  </w:style>
  <w:style w:type="character" w:customStyle="1" w:styleId="TitleChar">
    <w:name w:val="Title Char"/>
    <w:link w:val="Title"/>
    <w:uiPriority w:val="10"/>
    <w:rsid w:val="001860E6"/>
    <w:rPr>
      <w:rFonts w:ascii="Cambria" w:eastAsia="Times New Roman" w:hAnsi="Cambria" w:cs="Times New Roman"/>
      <w:smallCaps/>
      <w:color w:val="17365D"/>
      <w:spacing w:val="5"/>
      <w:sz w:val="72"/>
      <w:szCs w:val="72"/>
    </w:rPr>
  </w:style>
  <w:style w:type="character" w:customStyle="1" w:styleId="SubtitleChar">
    <w:name w:val="Subtitle Char"/>
    <w:link w:val="Subtitle"/>
    <w:uiPriority w:val="11"/>
    <w:rsid w:val="001860E6"/>
    <w:rPr>
      <w:smallCaps/>
      <w:color w:val="938953"/>
      <w:spacing w:val="5"/>
      <w:sz w:val="28"/>
      <w:szCs w:val="28"/>
    </w:rPr>
  </w:style>
  <w:style w:type="character" w:styleId="Strong">
    <w:name w:val="Strong"/>
    <w:uiPriority w:val="22"/>
    <w:qFormat/>
    <w:rsid w:val="001860E6"/>
    <w:rPr>
      <w:b/>
      <w:bCs/>
      <w:spacing w:val="0"/>
    </w:rPr>
  </w:style>
  <w:style w:type="character" w:styleId="Emphasis">
    <w:name w:val="Emphasis"/>
    <w:uiPriority w:val="20"/>
    <w:qFormat/>
    <w:rsid w:val="001860E6"/>
    <w:rPr>
      <w:b/>
      <w:bCs/>
      <w:smallCaps/>
      <w:dstrike w:val="0"/>
      <w:color w:val="5A5A5A" w:themeColor="text1" w:themeTint="A5"/>
      <w:spacing w:val="20"/>
      <w:kern w:val="0"/>
      <w:vertAlign w:val="baseline"/>
    </w:rPr>
  </w:style>
  <w:style w:type="paragraph" w:styleId="NoSpacing">
    <w:name w:val="No Spacing"/>
    <w:basedOn w:val="Normal"/>
    <w:uiPriority w:val="1"/>
    <w:qFormat/>
    <w:rsid w:val="001860E6"/>
    <w:pPr>
      <w:spacing w:after="0" w:line="240" w:lineRule="auto"/>
    </w:pPr>
  </w:style>
  <w:style w:type="paragraph" w:styleId="ListParagraph">
    <w:name w:val="List Paragraph"/>
    <w:basedOn w:val="Normal"/>
    <w:uiPriority w:val="34"/>
    <w:qFormat/>
    <w:rsid w:val="001860E6"/>
    <w:pPr>
      <w:ind w:left="720"/>
      <w:contextualSpacing/>
    </w:pPr>
  </w:style>
  <w:style w:type="paragraph" w:styleId="Quote">
    <w:name w:val="Quote"/>
    <w:basedOn w:val="Normal"/>
    <w:next w:val="Normal"/>
    <w:link w:val="QuoteChar"/>
    <w:uiPriority w:val="29"/>
    <w:qFormat/>
    <w:rsid w:val="001860E6"/>
    <w:rPr>
      <w:i/>
      <w:iCs/>
      <w:color w:val="5A5A5A"/>
    </w:rPr>
  </w:style>
  <w:style w:type="character" w:customStyle="1" w:styleId="QuoteChar">
    <w:name w:val="Quote Char"/>
    <w:link w:val="Quote"/>
    <w:uiPriority w:val="29"/>
    <w:rsid w:val="001860E6"/>
    <w:rPr>
      <w:i/>
      <w:iCs/>
      <w:color w:val="5A5A5A"/>
    </w:rPr>
  </w:style>
  <w:style w:type="paragraph" w:styleId="IntenseQuote">
    <w:name w:val="Intense Quote"/>
    <w:basedOn w:val="Normal"/>
    <w:next w:val="Normal"/>
    <w:link w:val="IntenseQuoteChar"/>
    <w:uiPriority w:val="30"/>
    <w:qFormat/>
    <w:rsid w:val="001860E6"/>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eastAsia="Times New Roman" w:hAnsi="Cambria" w:cs="Times New Roman"/>
      <w:smallCaps/>
      <w:color w:val="365F91"/>
    </w:rPr>
  </w:style>
  <w:style w:type="character" w:customStyle="1" w:styleId="IntenseQuoteChar">
    <w:name w:val="Intense Quote Char"/>
    <w:link w:val="IntenseQuote"/>
    <w:uiPriority w:val="30"/>
    <w:rsid w:val="001860E6"/>
    <w:rPr>
      <w:rFonts w:ascii="Cambria" w:eastAsia="Times New Roman" w:hAnsi="Cambria" w:cs="Times New Roman"/>
      <w:smallCaps/>
      <w:color w:val="365F91"/>
    </w:rPr>
  </w:style>
  <w:style w:type="character" w:styleId="SubtleEmphasis">
    <w:name w:val="Subtle Emphasis"/>
    <w:uiPriority w:val="19"/>
    <w:qFormat/>
    <w:rsid w:val="001860E6"/>
    <w:rPr>
      <w:smallCaps/>
      <w:dstrike w:val="0"/>
      <w:color w:val="5A5A5A" w:themeColor="text1" w:themeTint="A5"/>
      <w:vertAlign w:val="baseline"/>
    </w:rPr>
  </w:style>
  <w:style w:type="character" w:styleId="IntenseEmphasis">
    <w:name w:val="Intense Emphasis"/>
    <w:uiPriority w:val="21"/>
    <w:qFormat/>
    <w:rsid w:val="001860E6"/>
    <w:rPr>
      <w:b/>
      <w:bCs/>
      <w:smallCaps/>
      <w:color w:val="4F81BD" w:themeColor="accent1"/>
      <w:spacing w:val="40"/>
    </w:rPr>
  </w:style>
  <w:style w:type="character" w:styleId="SubtleReference">
    <w:name w:val="Subtle Reference"/>
    <w:uiPriority w:val="31"/>
    <w:qFormat/>
    <w:rsid w:val="001860E6"/>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860E6"/>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860E6"/>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860E6"/>
    <w:pPr>
      <w:outlineLvl w:val="9"/>
    </w:pPr>
    <w:rPr>
      <w:rFonts w:asciiTheme="majorHAnsi" w:eastAsiaTheme="majorEastAsia" w:hAnsiTheme="majorHAnsi" w:cstheme="majorBidi"/>
      <w:color w:val="0F243E" w:themeColor="text2"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Kujawa</dc:creator>
  <cp:lastModifiedBy>Pat Kujawa</cp:lastModifiedBy>
  <cp:revision>4</cp:revision>
  <cp:lastPrinted>2012-05-01T17:08:00Z</cp:lastPrinted>
  <dcterms:created xsi:type="dcterms:W3CDTF">2012-05-01T17:08:00Z</dcterms:created>
  <dcterms:modified xsi:type="dcterms:W3CDTF">2012-05-01T17:12:00Z</dcterms:modified>
</cp:coreProperties>
</file>